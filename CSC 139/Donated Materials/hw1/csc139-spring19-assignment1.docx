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E4A4488" w14:textId="77777777" w:rsidR="0086206E" w:rsidRPr="00566F4F" w:rsidRDefault="00C349DA">
      <w:pPr>
        <w:spacing w:line="200" w:lineRule="exact"/>
        <w:rPr>
          <w:sz w:val="24"/>
          <w:szCs w:val="24"/>
        </w:rPr>
      </w:pPr>
      <w:r w:rsidRPr="00566F4F">
        <w:rPr>
          <w:sz w:val="24"/>
          <w:szCs w:val="24"/>
        </w:rPr>
        <w:t>Rafael Garcia</w:t>
      </w:r>
    </w:p>
    <w:p w14:paraId="7233F10A" w14:textId="77777777" w:rsidR="00C349DA" w:rsidRPr="00566F4F" w:rsidRDefault="00C349DA">
      <w:pPr>
        <w:spacing w:line="200" w:lineRule="exact"/>
        <w:rPr>
          <w:sz w:val="24"/>
          <w:szCs w:val="24"/>
        </w:rPr>
      </w:pPr>
      <w:r w:rsidRPr="00566F4F">
        <w:rPr>
          <w:sz w:val="24"/>
          <w:szCs w:val="24"/>
        </w:rPr>
        <w:t>2/21/19</w:t>
      </w:r>
    </w:p>
    <w:p w14:paraId="4DB31274" w14:textId="77777777" w:rsidR="00C349DA" w:rsidRPr="00566F4F" w:rsidRDefault="00C349DA">
      <w:pPr>
        <w:spacing w:line="200" w:lineRule="exact"/>
        <w:rPr>
          <w:sz w:val="24"/>
          <w:szCs w:val="24"/>
        </w:rPr>
      </w:pPr>
      <w:r w:rsidRPr="00566F4F">
        <w:rPr>
          <w:sz w:val="24"/>
          <w:szCs w:val="24"/>
        </w:rPr>
        <w:t>Csc 139</w:t>
      </w:r>
    </w:p>
    <w:p w14:paraId="69D7D5DD" w14:textId="77777777" w:rsidR="00C349DA" w:rsidRPr="00566F4F" w:rsidRDefault="00C349DA">
      <w:pPr>
        <w:spacing w:line="200" w:lineRule="exact"/>
        <w:rPr>
          <w:sz w:val="24"/>
          <w:szCs w:val="24"/>
        </w:rPr>
      </w:pPr>
      <w:r w:rsidRPr="00566F4F">
        <w:rPr>
          <w:sz w:val="24"/>
          <w:szCs w:val="24"/>
        </w:rPr>
        <w:t>Professor: Cheng</w:t>
      </w:r>
    </w:p>
    <w:p w14:paraId="18346471" w14:textId="77777777" w:rsidR="0086206E" w:rsidRPr="00566F4F" w:rsidRDefault="0086206E">
      <w:pPr>
        <w:spacing w:line="200" w:lineRule="exact"/>
        <w:rPr>
          <w:sz w:val="24"/>
          <w:szCs w:val="24"/>
        </w:rPr>
      </w:pPr>
    </w:p>
    <w:p w14:paraId="2CFDFEC5" w14:textId="77777777" w:rsidR="0086206E" w:rsidRPr="00566F4F" w:rsidRDefault="0086206E">
      <w:pPr>
        <w:spacing w:before="8" w:line="260" w:lineRule="exact"/>
        <w:rPr>
          <w:sz w:val="24"/>
          <w:szCs w:val="24"/>
        </w:rPr>
      </w:pPr>
    </w:p>
    <w:p w14:paraId="27239C7E" w14:textId="77777777" w:rsidR="0086206E" w:rsidRPr="00566F4F" w:rsidRDefault="00C1183C">
      <w:pPr>
        <w:spacing w:before="6"/>
        <w:ind w:left="1839" w:right="1859"/>
        <w:jc w:val="center"/>
        <w:rPr>
          <w:sz w:val="24"/>
          <w:szCs w:val="24"/>
        </w:rPr>
      </w:pPr>
      <w:r w:rsidRPr="00566F4F">
        <w:rPr>
          <w:w w:val="101"/>
          <w:sz w:val="24"/>
          <w:szCs w:val="24"/>
        </w:rPr>
        <w:t>Assignment</w:t>
      </w:r>
      <w:r w:rsidRPr="00566F4F">
        <w:rPr>
          <w:sz w:val="24"/>
          <w:szCs w:val="24"/>
        </w:rPr>
        <w:t xml:space="preserve"> </w:t>
      </w:r>
      <w:r w:rsidRPr="00566F4F">
        <w:rPr>
          <w:w w:val="101"/>
          <w:sz w:val="24"/>
          <w:szCs w:val="24"/>
        </w:rPr>
        <w:t>1:</w:t>
      </w:r>
      <w:r w:rsidRPr="00566F4F">
        <w:rPr>
          <w:sz w:val="24"/>
          <w:szCs w:val="24"/>
        </w:rPr>
        <w:t xml:space="preserve"> </w:t>
      </w:r>
      <w:r w:rsidRPr="00566F4F">
        <w:rPr>
          <w:w w:val="101"/>
          <w:sz w:val="24"/>
          <w:szCs w:val="24"/>
        </w:rPr>
        <w:t>Observing</w:t>
      </w:r>
      <w:r w:rsidRPr="00566F4F">
        <w:rPr>
          <w:sz w:val="24"/>
          <w:szCs w:val="24"/>
        </w:rPr>
        <w:t xml:space="preserve"> </w:t>
      </w:r>
      <w:r w:rsidRPr="00566F4F">
        <w:rPr>
          <w:w w:val="101"/>
          <w:sz w:val="24"/>
          <w:szCs w:val="24"/>
        </w:rPr>
        <w:t>Linux</w:t>
      </w:r>
      <w:r w:rsidRPr="00566F4F">
        <w:rPr>
          <w:sz w:val="24"/>
          <w:szCs w:val="24"/>
        </w:rPr>
        <w:t xml:space="preserve"> </w:t>
      </w:r>
      <w:r w:rsidRPr="00566F4F">
        <w:rPr>
          <w:w w:val="101"/>
          <w:sz w:val="24"/>
          <w:szCs w:val="24"/>
        </w:rPr>
        <w:t>Behavior</w:t>
      </w:r>
    </w:p>
    <w:p w14:paraId="1C3747D8" w14:textId="77777777" w:rsidR="0086206E" w:rsidRPr="00566F4F" w:rsidRDefault="00C1183C">
      <w:pPr>
        <w:spacing w:line="240" w:lineRule="exact"/>
        <w:ind w:left="2221" w:right="2241"/>
        <w:jc w:val="center"/>
        <w:rPr>
          <w:sz w:val="24"/>
          <w:szCs w:val="24"/>
        </w:rPr>
      </w:pPr>
      <w:r w:rsidRPr="00566F4F">
        <w:rPr>
          <w:w w:val="99"/>
          <w:sz w:val="24"/>
          <w:szCs w:val="24"/>
        </w:rPr>
        <w:t>CSC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139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Operating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System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Principles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-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Spring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2019</w:t>
      </w:r>
    </w:p>
    <w:p w14:paraId="0FCBFA8B" w14:textId="77777777" w:rsidR="0086206E" w:rsidRPr="00566F4F" w:rsidRDefault="0086206E">
      <w:pPr>
        <w:spacing w:before="2" w:line="160" w:lineRule="exact"/>
        <w:rPr>
          <w:sz w:val="24"/>
          <w:szCs w:val="24"/>
        </w:rPr>
      </w:pPr>
    </w:p>
    <w:p w14:paraId="1F576E81" w14:textId="77777777" w:rsidR="0086206E" w:rsidRPr="00566F4F" w:rsidRDefault="00C1183C">
      <w:pPr>
        <w:ind w:left="2575" w:right="2655"/>
        <w:jc w:val="center"/>
        <w:rPr>
          <w:sz w:val="24"/>
          <w:szCs w:val="24"/>
        </w:rPr>
      </w:pPr>
      <w:r w:rsidRPr="00566F4F">
        <w:rPr>
          <w:w w:val="99"/>
          <w:sz w:val="24"/>
          <w:szCs w:val="24"/>
        </w:rPr>
        <w:t>Posted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Feb.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9,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due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Feb.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21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(11:59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pm)</w:t>
      </w:r>
    </w:p>
    <w:p w14:paraId="783713B1" w14:textId="77777777" w:rsidR="0086206E" w:rsidRPr="00566F4F" w:rsidRDefault="0086206E">
      <w:pPr>
        <w:spacing w:before="9" w:line="160" w:lineRule="exact"/>
        <w:rPr>
          <w:sz w:val="24"/>
          <w:szCs w:val="24"/>
        </w:rPr>
      </w:pPr>
    </w:p>
    <w:p w14:paraId="73FB5C6B" w14:textId="77777777" w:rsidR="0086206E" w:rsidRPr="00566F4F" w:rsidRDefault="0086206E">
      <w:pPr>
        <w:spacing w:line="200" w:lineRule="exact"/>
        <w:rPr>
          <w:sz w:val="24"/>
          <w:szCs w:val="24"/>
        </w:rPr>
      </w:pPr>
    </w:p>
    <w:p w14:paraId="0D155D1A" w14:textId="77777777" w:rsidR="0086206E" w:rsidRPr="00566F4F" w:rsidRDefault="0086206E">
      <w:pPr>
        <w:spacing w:line="200" w:lineRule="exact"/>
        <w:rPr>
          <w:sz w:val="24"/>
          <w:szCs w:val="24"/>
        </w:rPr>
      </w:pPr>
    </w:p>
    <w:p w14:paraId="07A1550A" w14:textId="77777777" w:rsidR="0086206E" w:rsidRPr="00566F4F" w:rsidRDefault="00C1183C" w:rsidP="00C349DA">
      <w:pPr>
        <w:spacing w:before="93"/>
        <w:rPr>
          <w:sz w:val="24"/>
          <w:szCs w:val="24"/>
        </w:rPr>
      </w:pPr>
      <w:r w:rsidRPr="00566F4F">
        <w:rPr>
          <w:w w:val="99"/>
          <w:sz w:val="24"/>
          <w:szCs w:val="24"/>
        </w:rPr>
        <w:t>2.1</w:t>
      </w:r>
      <w:r w:rsidRPr="00566F4F">
        <w:rPr>
          <w:sz w:val="24"/>
          <w:szCs w:val="24"/>
        </w:rPr>
        <w:t xml:space="preserve">    </w:t>
      </w:r>
      <w:r w:rsidRPr="00566F4F">
        <w:rPr>
          <w:w w:val="99"/>
          <w:sz w:val="24"/>
          <w:szCs w:val="24"/>
        </w:rPr>
        <w:t>Part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</w:t>
      </w:r>
    </w:p>
    <w:p w14:paraId="534802A6" w14:textId="77777777" w:rsidR="0086206E" w:rsidRPr="00566F4F" w:rsidRDefault="0086206E">
      <w:pPr>
        <w:spacing w:before="1" w:line="160" w:lineRule="exact"/>
        <w:rPr>
          <w:sz w:val="24"/>
          <w:szCs w:val="24"/>
        </w:rPr>
      </w:pPr>
    </w:p>
    <w:p w14:paraId="0C9A85FB" w14:textId="77777777" w:rsidR="0086206E" w:rsidRPr="00566F4F" w:rsidRDefault="00C1183C">
      <w:pPr>
        <w:spacing w:line="257" w:lineRule="auto"/>
        <w:ind w:left="100" w:right="82"/>
        <w:rPr>
          <w:sz w:val="24"/>
          <w:szCs w:val="24"/>
        </w:rPr>
      </w:pPr>
      <w:r w:rsidRPr="00566F4F">
        <w:rPr>
          <w:w w:val="99"/>
          <w:sz w:val="24"/>
          <w:szCs w:val="24"/>
        </w:rPr>
        <w:t>Answer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following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questions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about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Linux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machine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that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you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will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using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these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exercises.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If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you will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use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ECS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servers,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choose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one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which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base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your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answers.</w:t>
      </w:r>
    </w:p>
    <w:p w14:paraId="1F12A256" w14:textId="77777777" w:rsidR="0086206E" w:rsidRPr="00566F4F" w:rsidRDefault="0086206E">
      <w:pPr>
        <w:spacing w:before="20" w:line="220" w:lineRule="exact"/>
        <w:rPr>
          <w:sz w:val="24"/>
          <w:szCs w:val="24"/>
        </w:rPr>
      </w:pPr>
    </w:p>
    <w:p w14:paraId="28EA80E7" w14:textId="77777777" w:rsidR="0086206E" w:rsidRPr="00566F4F" w:rsidRDefault="00C1183C">
      <w:pPr>
        <w:ind w:left="460"/>
        <w:rPr>
          <w:b/>
          <w:w w:val="99"/>
          <w:sz w:val="24"/>
          <w:szCs w:val="24"/>
        </w:rPr>
      </w:pPr>
      <w:r w:rsidRPr="00566F4F">
        <w:rPr>
          <w:b/>
          <w:w w:val="99"/>
          <w:sz w:val="24"/>
          <w:szCs w:val="24"/>
        </w:rPr>
        <w:t>•</w:t>
      </w:r>
      <w:r w:rsidRPr="00566F4F">
        <w:rPr>
          <w:b/>
          <w:sz w:val="24"/>
          <w:szCs w:val="24"/>
        </w:rPr>
        <w:t xml:space="preserve">  </w:t>
      </w:r>
      <w:r w:rsidRPr="00566F4F">
        <w:rPr>
          <w:b/>
          <w:w w:val="99"/>
          <w:sz w:val="24"/>
          <w:szCs w:val="24"/>
        </w:rPr>
        <w:t>What</w:t>
      </w:r>
      <w:r w:rsidRPr="00566F4F">
        <w:rPr>
          <w:b/>
          <w:sz w:val="24"/>
          <w:szCs w:val="24"/>
        </w:rPr>
        <w:t xml:space="preserve"> </w:t>
      </w:r>
      <w:r w:rsidRPr="00566F4F">
        <w:rPr>
          <w:b/>
          <w:w w:val="99"/>
          <w:sz w:val="24"/>
          <w:szCs w:val="24"/>
        </w:rPr>
        <w:t>is</w:t>
      </w:r>
      <w:r w:rsidRPr="00566F4F">
        <w:rPr>
          <w:b/>
          <w:sz w:val="24"/>
          <w:szCs w:val="24"/>
        </w:rPr>
        <w:t xml:space="preserve"> </w:t>
      </w:r>
      <w:r w:rsidRPr="00566F4F">
        <w:rPr>
          <w:b/>
          <w:w w:val="99"/>
          <w:sz w:val="24"/>
          <w:szCs w:val="24"/>
        </w:rPr>
        <w:t>the</w:t>
      </w:r>
      <w:r w:rsidRPr="00566F4F">
        <w:rPr>
          <w:b/>
          <w:sz w:val="24"/>
          <w:szCs w:val="24"/>
        </w:rPr>
        <w:t xml:space="preserve"> </w:t>
      </w:r>
      <w:r w:rsidRPr="00566F4F">
        <w:rPr>
          <w:b/>
          <w:w w:val="99"/>
          <w:sz w:val="24"/>
          <w:szCs w:val="24"/>
        </w:rPr>
        <w:t>CPU</w:t>
      </w:r>
      <w:r w:rsidRPr="00566F4F">
        <w:rPr>
          <w:b/>
          <w:sz w:val="24"/>
          <w:szCs w:val="24"/>
        </w:rPr>
        <w:t xml:space="preserve"> </w:t>
      </w:r>
      <w:r w:rsidRPr="00566F4F">
        <w:rPr>
          <w:b/>
          <w:w w:val="99"/>
          <w:sz w:val="24"/>
          <w:szCs w:val="24"/>
        </w:rPr>
        <w:t>type</w:t>
      </w:r>
      <w:r w:rsidRPr="00566F4F">
        <w:rPr>
          <w:b/>
          <w:sz w:val="24"/>
          <w:szCs w:val="24"/>
        </w:rPr>
        <w:t xml:space="preserve"> </w:t>
      </w:r>
      <w:r w:rsidRPr="00566F4F">
        <w:rPr>
          <w:b/>
          <w:w w:val="99"/>
          <w:sz w:val="24"/>
          <w:szCs w:val="24"/>
        </w:rPr>
        <w:t>and</w:t>
      </w:r>
      <w:r w:rsidRPr="00566F4F">
        <w:rPr>
          <w:b/>
          <w:sz w:val="24"/>
          <w:szCs w:val="24"/>
        </w:rPr>
        <w:t xml:space="preserve"> </w:t>
      </w:r>
      <w:r w:rsidRPr="00566F4F">
        <w:rPr>
          <w:b/>
          <w:w w:val="99"/>
          <w:sz w:val="24"/>
          <w:szCs w:val="24"/>
        </w:rPr>
        <w:t>model?</w:t>
      </w:r>
    </w:p>
    <w:p w14:paraId="475FF895" w14:textId="77777777" w:rsidR="00C349DA" w:rsidRPr="00566F4F" w:rsidRDefault="00C349DA" w:rsidP="00C349DA">
      <w:pPr>
        <w:ind w:left="460"/>
        <w:rPr>
          <w:w w:val="99"/>
          <w:sz w:val="24"/>
          <w:szCs w:val="24"/>
        </w:rPr>
      </w:pPr>
      <w:r w:rsidRPr="00566F4F">
        <w:rPr>
          <w:w w:val="99"/>
          <w:sz w:val="24"/>
          <w:szCs w:val="24"/>
        </w:rPr>
        <w:tab/>
        <w:t>Intel(R) Xeon(R) CPU E5-2640 0 @2.50 GHz</w:t>
      </w:r>
    </w:p>
    <w:p w14:paraId="47D03DBA" w14:textId="77777777" w:rsidR="00C349DA" w:rsidRPr="00566F4F" w:rsidRDefault="00200B9F">
      <w:pPr>
        <w:ind w:left="460"/>
        <w:rPr>
          <w:sz w:val="24"/>
          <w:szCs w:val="24"/>
        </w:rPr>
      </w:pPr>
      <w:r>
        <w:rPr>
          <w:w w:val="99"/>
          <w:sz w:val="24"/>
          <w:szCs w:val="24"/>
        </w:rPr>
        <w:pict w14:anchorId="5E0DE4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pt;height:159pt">
            <v:imagedata r:id="rId9" o:title="2nd"/>
          </v:shape>
        </w:pict>
      </w:r>
    </w:p>
    <w:p w14:paraId="1ADCDAFE" w14:textId="77777777" w:rsidR="0086206E" w:rsidRPr="00566F4F" w:rsidRDefault="0086206E">
      <w:pPr>
        <w:spacing w:before="7" w:line="180" w:lineRule="exact"/>
        <w:rPr>
          <w:sz w:val="24"/>
          <w:szCs w:val="24"/>
        </w:rPr>
      </w:pPr>
    </w:p>
    <w:p w14:paraId="25CA149F" w14:textId="77777777" w:rsidR="0086206E" w:rsidRPr="00566F4F" w:rsidRDefault="00C1183C">
      <w:pPr>
        <w:ind w:left="460"/>
        <w:rPr>
          <w:b/>
          <w:w w:val="99"/>
          <w:sz w:val="24"/>
          <w:szCs w:val="24"/>
        </w:rPr>
      </w:pPr>
      <w:r w:rsidRPr="00566F4F">
        <w:rPr>
          <w:b/>
          <w:w w:val="99"/>
          <w:sz w:val="24"/>
          <w:szCs w:val="24"/>
        </w:rPr>
        <w:t>•</w:t>
      </w:r>
      <w:r w:rsidRPr="00566F4F">
        <w:rPr>
          <w:b/>
          <w:sz w:val="24"/>
          <w:szCs w:val="24"/>
        </w:rPr>
        <w:t xml:space="preserve">  </w:t>
      </w:r>
      <w:r w:rsidRPr="00566F4F">
        <w:rPr>
          <w:b/>
          <w:w w:val="99"/>
          <w:sz w:val="24"/>
          <w:szCs w:val="24"/>
        </w:rPr>
        <w:t>What</w:t>
      </w:r>
      <w:r w:rsidRPr="00566F4F">
        <w:rPr>
          <w:b/>
          <w:sz w:val="24"/>
          <w:szCs w:val="24"/>
        </w:rPr>
        <w:t xml:space="preserve"> </w:t>
      </w:r>
      <w:r w:rsidRPr="00566F4F">
        <w:rPr>
          <w:b/>
          <w:w w:val="99"/>
          <w:sz w:val="24"/>
          <w:szCs w:val="24"/>
        </w:rPr>
        <w:t>version</w:t>
      </w:r>
      <w:r w:rsidRPr="00566F4F">
        <w:rPr>
          <w:b/>
          <w:sz w:val="24"/>
          <w:szCs w:val="24"/>
        </w:rPr>
        <w:t xml:space="preserve"> </w:t>
      </w:r>
      <w:r w:rsidRPr="00566F4F">
        <w:rPr>
          <w:b/>
          <w:w w:val="99"/>
          <w:sz w:val="24"/>
          <w:szCs w:val="24"/>
        </w:rPr>
        <w:t>of</w:t>
      </w:r>
      <w:r w:rsidRPr="00566F4F">
        <w:rPr>
          <w:b/>
          <w:sz w:val="24"/>
          <w:szCs w:val="24"/>
        </w:rPr>
        <w:t xml:space="preserve"> </w:t>
      </w:r>
      <w:r w:rsidRPr="00566F4F">
        <w:rPr>
          <w:b/>
          <w:w w:val="99"/>
          <w:sz w:val="24"/>
          <w:szCs w:val="24"/>
        </w:rPr>
        <w:t>the</w:t>
      </w:r>
      <w:r w:rsidRPr="00566F4F">
        <w:rPr>
          <w:b/>
          <w:sz w:val="24"/>
          <w:szCs w:val="24"/>
        </w:rPr>
        <w:t xml:space="preserve"> </w:t>
      </w:r>
      <w:r w:rsidRPr="00566F4F">
        <w:rPr>
          <w:b/>
          <w:w w:val="99"/>
          <w:sz w:val="24"/>
          <w:szCs w:val="24"/>
        </w:rPr>
        <w:t>Linux</w:t>
      </w:r>
      <w:r w:rsidRPr="00566F4F">
        <w:rPr>
          <w:b/>
          <w:sz w:val="24"/>
          <w:szCs w:val="24"/>
        </w:rPr>
        <w:t xml:space="preserve"> </w:t>
      </w:r>
      <w:r w:rsidRPr="00566F4F">
        <w:rPr>
          <w:b/>
          <w:w w:val="99"/>
          <w:sz w:val="24"/>
          <w:szCs w:val="24"/>
        </w:rPr>
        <w:t>kernel</w:t>
      </w:r>
      <w:r w:rsidRPr="00566F4F">
        <w:rPr>
          <w:b/>
          <w:sz w:val="24"/>
          <w:szCs w:val="24"/>
        </w:rPr>
        <w:t xml:space="preserve"> </w:t>
      </w:r>
      <w:r w:rsidRPr="00566F4F">
        <w:rPr>
          <w:b/>
          <w:w w:val="99"/>
          <w:sz w:val="24"/>
          <w:szCs w:val="24"/>
        </w:rPr>
        <w:t>is</w:t>
      </w:r>
      <w:r w:rsidRPr="00566F4F">
        <w:rPr>
          <w:b/>
          <w:sz w:val="24"/>
          <w:szCs w:val="24"/>
        </w:rPr>
        <w:t xml:space="preserve"> </w:t>
      </w:r>
      <w:r w:rsidRPr="00566F4F">
        <w:rPr>
          <w:b/>
          <w:w w:val="99"/>
          <w:sz w:val="24"/>
          <w:szCs w:val="24"/>
        </w:rPr>
        <w:t>being</w:t>
      </w:r>
      <w:r w:rsidRPr="00566F4F">
        <w:rPr>
          <w:b/>
          <w:sz w:val="24"/>
          <w:szCs w:val="24"/>
        </w:rPr>
        <w:t xml:space="preserve"> </w:t>
      </w:r>
      <w:r w:rsidRPr="00566F4F">
        <w:rPr>
          <w:b/>
          <w:w w:val="99"/>
          <w:sz w:val="24"/>
          <w:szCs w:val="24"/>
        </w:rPr>
        <w:t>used?</w:t>
      </w:r>
    </w:p>
    <w:p w14:paraId="5485E323" w14:textId="77777777" w:rsidR="00675EFD" w:rsidRPr="00566F4F" w:rsidRDefault="00C349DA" w:rsidP="00675EFD">
      <w:pPr>
        <w:ind w:left="460" w:firstLine="260"/>
        <w:rPr>
          <w:sz w:val="24"/>
          <w:szCs w:val="24"/>
        </w:rPr>
      </w:pPr>
      <w:r w:rsidRPr="00566F4F">
        <w:rPr>
          <w:sz w:val="24"/>
          <w:szCs w:val="24"/>
        </w:rPr>
        <w:t>Linux 2.6.32-754.9.1.el6.i686 i686</w:t>
      </w:r>
    </w:p>
    <w:p w14:paraId="2F67AB94" w14:textId="77777777" w:rsidR="00675EFD" w:rsidRPr="00566F4F" w:rsidRDefault="00675EFD" w:rsidP="00C349DA">
      <w:pPr>
        <w:ind w:left="460" w:firstLine="260"/>
        <w:rPr>
          <w:sz w:val="24"/>
          <w:szCs w:val="24"/>
        </w:rPr>
      </w:pPr>
    </w:p>
    <w:p w14:paraId="372E1BE4" w14:textId="77777777" w:rsidR="00C349DA" w:rsidRPr="00566F4F" w:rsidRDefault="00200B9F" w:rsidP="00675EFD">
      <w:pPr>
        <w:ind w:left="460" w:firstLine="260"/>
        <w:rPr>
          <w:sz w:val="24"/>
          <w:szCs w:val="24"/>
        </w:rPr>
      </w:pPr>
      <w:r>
        <w:rPr>
          <w:sz w:val="24"/>
          <w:szCs w:val="24"/>
        </w:rPr>
        <w:pict w14:anchorId="56076639">
          <v:shape id="_x0000_i1026" type="#_x0000_t75" style="width:221pt;height:27pt">
            <v:imagedata r:id="rId10" o:title="3"/>
          </v:shape>
        </w:pict>
      </w:r>
    </w:p>
    <w:p w14:paraId="7EF0CC78" w14:textId="77777777" w:rsidR="0086206E" w:rsidRPr="00566F4F" w:rsidRDefault="0086206E">
      <w:pPr>
        <w:spacing w:before="7" w:line="180" w:lineRule="exact"/>
        <w:rPr>
          <w:sz w:val="24"/>
          <w:szCs w:val="24"/>
        </w:rPr>
      </w:pPr>
    </w:p>
    <w:p w14:paraId="76E12535" w14:textId="77777777" w:rsidR="00675EFD" w:rsidRPr="00566F4F" w:rsidRDefault="00C1183C" w:rsidP="00675EFD">
      <w:pPr>
        <w:ind w:left="460"/>
        <w:rPr>
          <w:w w:val="99"/>
          <w:sz w:val="24"/>
          <w:szCs w:val="24"/>
        </w:rPr>
      </w:pPr>
      <w:r w:rsidRPr="00566F4F">
        <w:rPr>
          <w:w w:val="99"/>
          <w:sz w:val="24"/>
          <w:szCs w:val="24"/>
        </w:rPr>
        <w:t>•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How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long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(in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days,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hours,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and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minutes)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has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been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since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system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was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last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booted?</w:t>
      </w:r>
    </w:p>
    <w:p w14:paraId="365D47C8" w14:textId="77777777" w:rsidR="00675EFD" w:rsidRPr="00566F4F" w:rsidRDefault="00675EFD">
      <w:pPr>
        <w:ind w:left="460"/>
        <w:rPr>
          <w:w w:val="99"/>
          <w:sz w:val="24"/>
          <w:szCs w:val="24"/>
        </w:rPr>
      </w:pPr>
    </w:p>
    <w:p w14:paraId="3397A24B" w14:textId="77777777" w:rsidR="00675EFD" w:rsidRPr="00566F4F" w:rsidRDefault="00200B9F">
      <w:pPr>
        <w:ind w:left="460"/>
        <w:rPr>
          <w:sz w:val="24"/>
          <w:szCs w:val="24"/>
        </w:rPr>
      </w:pPr>
      <w:r>
        <w:rPr>
          <w:w w:val="99"/>
          <w:sz w:val="24"/>
          <w:szCs w:val="24"/>
        </w:rPr>
        <w:pict w14:anchorId="74E96BBA">
          <v:shape id="_x0000_i1027" type="#_x0000_t75" style="width:424pt;height:23pt">
            <v:imagedata r:id="rId11" o:title="4th"/>
          </v:shape>
        </w:pict>
      </w:r>
    </w:p>
    <w:p w14:paraId="5B39DA88" w14:textId="77777777" w:rsidR="0086206E" w:rsidRPr="00566F4F" w:rsidRDefault="0086206E">
      <w:pPr>
        <w:spacing w:before="7" w:line="180" w:lineRule="exact"/>
        <w:rPr>
          <w:sz w:val="24"/>
          <w:szCs w:val="24"/>
        </w:rPr>
      </w:pPr>
    </w:p>
    <w:p w14:paraId="55817197" w14:textId="77777777" w:rsidR="0086206E" w:rsidRPr="00566F4F" w:rsidRDefault="00C1183C">
      <w:pPr>
        <w:ind w:left="460"/>
        <w:rPr>
          <w:w w:val="99"/>
          <w:sz w:val="24"/>
          <w:szCs w:val="24"/>
        </w:rPr>
      </w:pPr>
      <w:r w:rsidRPr="00566F4F">
        <w:rPr>
          <w:w w:val="99"/>
          <w:sz w:val="24"/>
          <w:szCs w:val="24"/>
        </w:rPr>
        <w:t>•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How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much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of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total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CPU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time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has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been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spent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executing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user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mode?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System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mode?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Idle?</w:t>
      </w:r>
    </w:p>
    <w:p w14:paraId="61EF940E" w14:textId="77777777" w:rsidR="00DA2AB1" w:rsidRDefault="00DA2AB1">
      <w:pPr>
        <w:ind w:left="460"/>
        <w:rPr>
          <w:w w:val="99"/>
          <w:sz w:val="24"/>
          <w:szCs w:val="24"/>
        </w:rPr>
      </w:pPr>
    </w:p>
    <w:p w14:paraId="3F0FD3FF" w14:textId="77777777" w:rsidR="00566F4F" w:rsidRPr="00566F4F" w:rsidRDefault="00566F4F">
      <w:pPr>
        <w:ind w:left="460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?????</w:t>
      </w:r>
    </w:p>
    <w:p w14:paraId="5D44C197" w14:textId="77777777" w:rsidR="00DA2AB1" w:rsidRPr="00566F4F" w:rsidRDefault="00566F4F">
      <w:pPr>
        <w:ind w:left="460"/>
        <w:rPr>
          <w:w w:val="99"/>
          <w:sz w:val="24"/>
          <w:szCs w:val="24"/>
        </w:rPr>
      </w:pPr>
      <w:r>
        <w:rPr>
          <w:noProof/>
          <w:w w:val="99"/>
          <w:sz w:val="24"/>
          <w:szCs w:val="24"/>
        </w:rPr>
        <w:drawing>
          <wp:inline distT="0" distB="0" distL="0" distR="0" wp14:anchorId="39D6A24D" wp14:editId="7A1D34D1">
            <wp:extent cx="6083300" cy="927100"/>
            <wp:effectExtent l="0" t="0" r="12700" b="12700"/>
            <wp:docPr id="14" name="Picture 14" descr="Apple SSD:Users:rafaelgarcia:Desktop:Screen Shot 2019-02-14 at 6.31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pple SSD:Users:rafaelgarcia:Desktop:Screen Shot 2019-02-14 at 6.31.08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3A389" w14:textId="77777777" w:rsidR="00DA2AB1" w:rsidRPr="00566F4F" w:rsidRDefault="00DA2AB1">
      <w:pPr>
        <w:ind w:left="460"/>
        <w:rPr>
          <w:w w:val="99"/>
          <w:sz w:val="24"/>
          <w:szCs w:val="24"/>
        </w:rPr>
      </w:pPr>
    </w:p>
    <w:p w14:paraId="396584E7" w14:textId="77777777" w:rsidR="00DA2AB1" w:rsidRPr="00566F4F" w:rsidRDefault="00DA2AB1">
      <w:pPr>
        <w:ind w:left="460"/>
        <w:rPr>
          <w:w w:val="99"/>
          <w:sz w:val="24"/>
          <w:szCs w:val="24"/>
        </w:rPr>
      </w:pPr>
    </w:p>
    <w:p w14:paraId="06A86C5C" w14:textId="77777777" w:rsidR="00DA2AB1" w:rsidRPr="00566F4F" w:rsidRDefault="00DA2AB1">
      <w:pPr>
        <w:ind w:left="460"/>
        <w:rPr>
          <w:w w:val="99"/>
          <w:sz w:val="24"/>
          <w:szCs w:val="24"/>
        </w:rPr>
      </w:pPr>
    </w:p>
    <w:p w14:paraId="0651C21E" w14:textId="77777777" w:rsidR="00DA2AB1" w:rsidRPr="00566F4F" w:rsidRDefault="00DA2AB1">
      <w:pPr>
        <w:ind w:left="460"/>
        <w:rPr>
          <w:w w:val="99"/>
          <w:sz w:val="24"/>
          <w:szCs w:val="24"/>
        </w:rPr>
      </w:pPr>
    </w:p>
    <w:p w14:paraId="0990B153" w14:textId="77777777" w:rsidR="00DA2AB1" w:rsidRPr="00566F4F" w:rsidRDefault="00DA2AB1">
      <w:pPr>
        <w:ind w:left="460"/>
        <w:rPr>
          <w:w w:val="99"/>
          <w:sz w:val="24"/>
          <w:szCs w:val="24"/>
        </w:rPr>
      </w:pPr>
    </w:p>
    <w:p w14:paraId="0EEF6804" w14:textId="77777777" w:rsidR="00DA2AB1" w:rsidRPr="00566F4F" w:rsidRDefault="00DA2AB1">
      <w:pPr>
        <w:ind w:left="460"/>
        <w:rPr>
          <w:w w:val="99"/>
          <w:sz w:val="24"/>
          <w:szCs w:val="24"/>
        </w:rPr>
      </w:pPr>
    </w:p>
    <w:p w14:paraId="11761109" w14:textId="77777777" w:rsidR="00DA2AB1" w:rsidRPr="00566F4F" w:rsidRDefault="00DA2AB1">
      <w:pPr>
        <w:ind w:left="460"/>
        <w:rPr>
          <w:sz w:val="24"/>
          <w:szCs w:val="24"/>
        </w:rPr>
      </w:pPr>
    </w:p>
    <w:p w14:paraId="797846DB" w14:textId="77777777" w:rsidR="0086206E" w:rsidRPr="00566F4F" w:rsidRDefault="0086206E">
      <w:pPr>
        <w:spacing w:before="7" w:line="180" w:lineRule="exact"/>
        <w:rPr>
          <w:sz w:val="24"/>
          <w:szCs w:val="24"/>
        </w:rPr>
      </w:pPr>
    </w:p>
    <w:p w14:paraId="16432F6E" w14:textId="77777777" w:rsidR="0086206E" w:rsidRPr="00566F4F" w:rsidRDefault="0086206E" w:rsidP="00DA2AB1">
      <w:pPr>
        <w:ind w:left="460"/>
        <w:rPr>
          <w:sz w:val="24"/>
          <w:szCs w:val="24"/>
        </w:rPr>
      </w:pPr>
    </w:p>
    <w:p w14:paraId="2A7F49C8" w14:textId="77777777" w:rsidR="00DA2AB1" w:rsidRPr="00566F4F" w:rsidRDefault="00C1183C" w:rsidP="00BA70BF">
      <w:pPr>
        <w:ind w:left="460"/>
        <w:rPr>
          <w:w w:val="99"/>
          <w:sz w:val="24"/>
          <w:szCs w:val="24"/>
        </w:rPr>
      </w:pPr>
      <w:r w:rsidRPr="00566F4F">
        <w:rPr>
          <w:w w:val="99"/>
          <w:sz w:val="24"/>
          <w:szCs w:val="24"/>
        </w:rPr>
        <w:t>•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How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much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memory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currently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available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it?</w:t>
      </w:r>
    </w:p>
    <w:p w14:paraId="703E47AF" w14:textId="77777777" w:rsidR="00DA2AB1" w:rsidRPr="00566F4F" w:rsidRDefault="00DA2AB1">
      <w:pPr>
        <w:ind w:left="460"/>
        <w:rPr>
          <w:w w:val="99"/>
          <w:sz w:val="24"/>
          <w:szCs w:val="24"/>
        </w:rPr>
      </w:pPr>
    </w:p>
    <w:p w14:paraId="2050F019" w14:textId="6A0C8953" w:rsidR="00DA2AB1" w:rsidRPr="00566F4F" w:rsidRDefault="00200B9F">
      <w:pPr>
        <w:ind w:left="460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pict w14:anchorId="4D8035C1">
          <v:shape id="_x0000_i1028" type="#_x0000_t75" style="width:444pt;height:59pt">
            <v:imagedata r:id="rId13" o:title="2"/>
          </v:shape>
        </w:pict>
      </w:r>
    </w:p>
    <w:p w14:paraId="5C17BBBB" w14:textId="77777777" w:rsidR="00DA2AB1" w:rsidRPr="00566F4F" w:rsidRDefault="00DA2AB1">
      <w:pPr>
        <w:ind w:left="460"/>
        <w:rPr>
          <w:sz w:val="24"/>
          <w:szCs w:val="24"/>
        </w:rPr>
      </w:pPr>
    </w:p>
    <w:p w14:paraId="1589EE2C" w14:textId="77777777" w:rsidR="0086206E" w:rsidRPr="00566F4F" w:rsidRDefault="0086206E">
      <w:pPr>
        <w:spacing w:before="7" w:line="180" w:lineRule="exact"/>
        <w:rPr>
          <w:sz w:val="24"/>
          <w:szCs w:val="24"/>
        </w:rPr>
      </w:pPr>
    </w:p>
    <w:p w14:paraId="7A09B9B1" w14:textId="59AA9A16" w:rsidR="00A70CB8" w:rsidRPr="00566F4F" w:rsidRDefault="00C1183C" w:rsidP="00200B9F">
      <w:pPr>
        <w:ind w:left="46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•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How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many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disks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read/write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requests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have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been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made?</w:t>
      </w:r>
    </w:p>
    <w:p w14:paraId="6225BFC6" w14:textId="44922237" w:rsidR="00A70CB8" w:rsidRPr="00566F4F" w:rsidRDefault="00200B9F">
      <w:pPr>
        <w:spacing w:before="7" w:line="180" w:lineRule="exact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F13DB90" wp14:editId="368ACDBE">
            <wp:simplePos x="0" y="0"/>
            <wp:positionH relativeFrom="column">
              <wp:posOffset>342900</wp:posOffset>
            </wp:positionH>
            <wp:positionV relativeFrom="paragraph">
              <wp:posOffset>224790</wp:posOffset>
            </wp:positionV>
            <wp:extent cx="5740400" cy="1092200"/>
            <wp:effectExtent l="0" t="0" r="0" b="0"/>
            <wp:wrapSquare wrapText="bothSides"/>
            <wp:docPr id="2" name="Picture 2" descr="Apple SSD:Users:rafaelgarcia:Desktop:csc139:hw1:Screen Shot 2019-02-14 at 5.47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ple SSD:Users:rafaelgarcia:Desktop:csc139:hw1:Screen Shot 2019-02-14 at 5.47.55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AEE29" w14:textId="77777777" w:rsidR="00A70CB8" w:rsidRPr="00566F4F" w:rsidRDefault="00A70CB8">
      <w:pPr>
        <w:spacing w:before="7" w:line="180" w:lineRule="exact"/>
        <w:rPr>
          <w:noProof/>
          <w:sz w:val="24"/>
          <w:szCs w:val="24"/>
        </w:rPr>
      </w:pPr>
    </w:p>
    <w:p w14:paraId="38CF95ED" w14:textId="77777777" w:rsidR="00A70CB8" w:rsidRDefault="00A70CB8">
      <w:pPr>
        <w:spacing w:before="7" w:line="180" w:lineRule="exact"/>
        <w:rPr>
          <w:noProof/>
          <w:sz w:val="24"/>
          <w:szCs w:val="24"/>
        </w:rPr>
      </w:pPr>
    </w:p>
    <w:p w14:paraId="077EF0A7" w14:textId="6C639D30" w:rsidR="00A70CB8" w:rsidRPr="00566F4F" w:rsidRDefault="00A70CB8">
      <w:pPr>
        <w:spacing w:before="7" w:line="180" w:lineRule="exact"/>
        <w:rPr>
          <w:noProof/>
          <w:sz w:val="24"/>
          <w:szCs w:val="24"/>
        </w:rPr>
      </w:pPr>
    </w:p>
    <w:p w14:paraId="09F82263" w14:textId="77777777" w:rsidR="00200B9F" w:rsidRDefault="00200B9F" w:rsidP="006A6D2A">
      <w:pPr>
        <w:ind w:left="460"/>
        <w:rPr>
          <w:w w:val="99"/>
          <w:sz w:val="24"/>
          <w:szCs w:val="24"/>
        </w:rPr>
      </w:pPr>
    </w:p>
    <w:p w14:paraId="0F4BE0BF" w14:textId="77777777" w:rsidR="00200B9F" w:rsidRDefault="00200B9F" w:rsidP="006A6D2A">
      <w:pPr>
        <w:ind w:left="460"/>
        <w:rPr>
          <w:w w:val="99"/>
          <w:sz w:val="24"/>
          <w:szCs w:val="24"/>
        </w:rPr>
      </w:pPr>
    </w:p>
    <w:p w14:paraId="6CF9BC60" w14:textId="77777777" w:rsidR="00200B9F" w:rsidRDefault="00200B9F" w:rsidP="006A6D2A">
      <w:pPr>
        <w:ind w:left="460"/>
        <w:rPr>
          <w:w w:val="99"/>
          <w:sz w:val="24"/>
          <w:szCs w:val="24"/>
        </w:rPr>
      </w:pPr>
    </w:p>
    <w:p w14:paraId="43BCA988" w14:textId="77777777" w:rsidR="00200B9F" w:rsidRDefault="00200B9F" w:rsidP="006A6D2A">
      <w:pPr>
        <w:ind w:left="460"/>
        <w:rPr>
          <w:w w:val="99"/>
          <w:sz w:val="24"/>
          <w:szCs w:val="24"/>
        </w:rPr>
      </w:pPr>
    </w:p>
    <w:p w14:paraId="1F918291" w14:textId="77777777" w:rsidR="00200B9F" w:rsidRDefault="00200B9F" w:rsidP="00200B9F">
      <w:pPr>
        <w:rPr>
          <w:w w:val="99"/>
          <w:sz w:val="24"/>
          <w:szCs w:val="24"/>
        </w:rPr>
      </w:pPr>
    </w:p>
    <w:p w14:paraId="41C9577F" w14:textId="77777777" w:rsidR="00200B9F" w:rsidRDefault="00200B9F" w:rsidP="00200B9F">
      <w:pPr>
        <w:rPr>
          <w:w w:val="99"/>
          <w:sz w:val="24"/>
          <w:szCs w:val="24"/>
        </w:rPr>
      </w:pPr>
    </w:p>
    <w:p w14:paraId="2C4ACA18" w14:textId="77777777" w:rsidR="00200B9F" w:rsidRDefault="00200B9F" w:rsidP="006A6D2A">
      <w:pPr>
        <w:ind w:left="460"/>
        <w:rPr>
          <w:w w:val="99"/>
          <w:sz w:val="24"/>
          <w:szCs w:val="24"/>
        </w:rPr>
      </w:pPr>
    </w:p>
    <w:p w14:paraId="4C37D741" w14:textId="70F9A9EC" w:rsidR="00200B9F" w:rsidRDefault="00200B9F" w:rsidP="006A6D2A">
      <w:pPr>
        <w:ind w:left="460"/>
        <w:rPr>
          <w:w w:val="99"/>
          <w:sz w:val="24"/>
          <w:szCs w:val="24"/>
        </w:rPr>
      </w:pPr>
      <w:r>
        <w:rPr>
          <w:noProof/>
          <w:w w:val="99"/>
          <w:sz w:val="24"/>
          <w:szCs w:val="24"/>
        </w:rPr>
        <w:drawing>
          <wp:inline distT="0" distB="0" distL="0" distR="0" wp14:anchorId="1DFF374C" wp14:editId="41C9ACDE">
            <wp:extent cx="6083300" cy="927100"/>
            <wp:effectExtent l="0" t="0" r="12700" b="12700"/>
            <wp:docPr id="5" name="Picture 5" descr="Apple SSD:Users:rafaelgarcia:Desktop:csc139:hw1:Screen Shot 2019-02-14 at 6.31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ple SSD:Users:rafaelgarcia:Desktop:csc139:hw1:Screen Shot 2019-02-14 at 6.31.08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9BEF8" w14:textId="77777777" w:rsidR="00200B9F" w:rsidRDefault="00200B9F" w:rsidP="006A6D2A">
      <w:pPr>
        <w:ind w:left="460"/>
        <w:rPr>
          <w:w w:val="99"/>
          <w:sz w:val="24"/>
          <w:szCs w:val="24"/>
        </w:rPr>
      </w:pPr>
    </w:p>
    <w:p w14:paraId="2B30FFC6" w14:textId="77777777" w:rsidR="00200B9F" w:rsidRDefault="00200B9F" w:rsidP="006A6D2A">
      <w:pPr>
        <w:ind w:left="460"/>
        <w:rPr>
          <w:w w:val="99"/>
          <w:sz w:val="24"/>
          <w:szCs w:val="24"/>
        </w:rPr>
      </w:pPr>
    </w:p>
    <w:p w14:paraId="2BE2DE9B" w14:textId="495781E0" w:rsidR="006A6D2A" w:rsidRPr="00200B9F" w:rsidRDefault="00C1183C" w:rsidP="00200B9F">
      <w:pPr>
        <w:ind w:left="46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•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How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many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context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switches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has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kernel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performed?</w:t>
      </w:r>
    </w:p>
    <w:p w14:paraId="3982B308" w14:textId="77777777" w:rsidR="006A6D2A" w:rsidRPr="00566F4F" w:rsidRDefault="006A6D2A">
      <w:pPr>
        <w:ind w:left="460"/>
        <w:rPr>
          <w:w w:val="99"/>
          <w:sz w:val="24"/>
          <w:szCs w:val="24"/>
        </w:rPr>
      </w:pPr>
    </w:p>
    <w:p w14:paraId="661B01C3" w14:textId="77777777" w:rsidR="006A6D2A" w:rsidRPr="00566F4F" w:rsidRDefault="006A6D2A">
      <w:pPr>
        <w:ind w:left="460"/>
        <w:rPr>
          <w:w w:val="99"/>
          <w:sz w:val="24"/>
          <w:szCs w:val="24"/>
        </w:rPr>
      </w:pPr>
      <w:r w:rsidRPr="00566F4F">
        <w:rPr>
          <w:noProof/>
          <w:w w:val="99"/>
          <w:sz w:val="24"/>
          <w:szCs w:val="24"/>
        </w:rPr>
        <w:drawing>
          <wp:inline distT="0" distB="0" distL="0" distR="0" wp14:anchorId="793A5502" wp14:editId="4DDC3233">
            <wp:extent cx="6070600" cy="596900"/>
            <wp:effectExtent l="0" t="0" r="0" b="12700"/>
            <wp:docPr id="8" name="Picture 8" descr="Apple SSD:Users:rafaelgarcia:Desktop:Screen Shot 2019-02-14 at 6.1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pple SSD:Users:rafaelgarcia:Desktop:Screen Shot 2019-02-14 at 6.18.03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F7719" w14:textId="77777777" w:rsidR="0086206E" w:rsidRPr="00566F4F" w:rsidRDefault="0086206E">
      <w:pPr>
        <w:spacing w:before="7" w:line="180" w:lineRule="exact"/>
        <w:rPr>
          <w:sz w:val="24"/>
          <w:szCs w:val="24"/>
        </w:rPr>
      </w:pPr>
    </w:p>
    <w:p w14:paraId="1328CB15" w14:textId="77777777" w:rsidR="0086206E" w:rsidRPr="00566F4F" w:rsidRDefault="00C1183C">
      <w:pPr>
        <w:ind w:left="46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•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How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many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processes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have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been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created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since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system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was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booted?</w:t>
      </w:r>
    </w:p>
    <w:p w14:paraId="1F03A5AB" w14:textId="77777777" w:rsidR="0086206E" w:rsidRPr="00566F4F" w:rsidRDefault="0086206E">
      <w:pPr>
        <w:spacing w:before="6" w:line="120" w:lineRule="exact"/>
        <w:rPr>
          <w:sz w:val="24"/>
          <w:szCs w:val="24"/>
        </w:rPr>
      </w:pPr>
    </w:p>
    <w:p w14:paraId="69F75E12" w14:textId="77777777" w:rsidR="006A6D2A" w:rsidRPr="00566F4F" w:rsidRDefault="006A6D2A">
      <w:pPr>
        <w:spacing w:before="6" w:line="120" w:lineRule="exact"/>
        <w:rPr>
          <w:sz w:val="24"/>
          <w:szCs w:val="24"/>
        </w:rPr>
      </w:pPr>
    </w:p>
    <w:p w14:paraId="7EDB151E" w14:textId="3733DD61" w:rsidR="00566F4F" w:rsidRPr="00566F4F" w:rsidRDefault="00200B9F" w:rsidP="00200B9F">
      <w:pPr>
        <w:tabs>
          <w:tab w:val="left" w:pos="1780"/>
        </w:tabs>
        <w:spacing w:before="6" w:line="1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1E3DEC2" wp14:editId="5BC09A65">
            <wp:simplePos x="0" y="0"/>
            <wp:positionH relativeFrom="column">
              <wp:posOffset>228600</wp:posOffset>
            </wp:positionH>
            <wp:positionV relativeFrom="paragraph">
              <wp:posOffset>-5080</wp:posOffset>
            </wp:positionV>
            <wp:extent cx="4787900" cy="368300"/>
            <wp:effectExtent l="0" t="0" r="12700" b="12700"/>
            <wp:wrapSquare wrapText="bothSides"/>
            <wp:docPr id="4" name="Picture 4" descr="Apple SSD:Users:rafaelgarcia:Desktop:csc139:hw1:Screen Shot 2019-02-14 at 6.26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pple SSD:Users:rafaelgarcia:Desktop:csc139:hw1:Screen Shot 2019-02-14 at 6.26.50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62499" w14:textId="77777777" w:rsidR="00566F4F" w:rsidRPr="00566F4F" w:rsidRDefault="00566F4F">
      <w:pPr>
        <w:spacing w:before="6" w:line="120" w:lineRule="exact"/>
        <w:rPr>
          <w:sz w:val="24"/>
          <w:szCs w:val="24"/>
        </w:rPr>
      </w:pPr>
    </w:p>
    <w:p w14:paraId="0D76CF70" w14:textId="77777777" w:rsidR="00566F4F" w:rsidRPr="00566F4F" w:rsidRDefault="00566F4F">
      <w:pPr>
        <w:spacing w:before="6" w:line="120" w:lineRule="exact"/>
        <w:rPr>
          <w:sz w:val="24"/>
          <w:szCs w:val="24"/>
        </w:rPr>
      </w:pPr>
    </w:p>
    <w:p w14:paraId="2200A49A" w14:textId="77777777" w:rsidR="00566F4F" w:rsidRPr="00566F4F" w:rsidRDefault="00566F4F">
      <w:pPr>
        <w:spacing w:before="6" w:line="120" w:lineRule="exact"/>
        <w:rPr>
          <w:sz w:val="24"/>
          <w:szCs w:val="24"/>
        </w:rPr>
      </w:pPr>
    </w:p>
    <w:p w14:paraId="516D2390" w14:textId="6E4A0965" w:rsidR="006A6D2A" w:rsidRDefault="006A6D2A">
      <w:pPr>
        <w:spacing w:before="6" w:line="120" w:lineRule="exact"/>
        <w:rPr>
          <w:sz w:val="24"/>
          <w:szCs w:val="24"/>
        </w:rPr>
      </w:pPr>
    </w:p>
    <w:p w14:paraId="295755EA" w14:textId="77777777" w:rsidR="00200B9F" w:rsidRDefault="00200B9F">
      <w:pPr>
        <w:spacing w:before="6" w:line="120" w:lineRule="exact"/>
        <w:rPr>
          <w:sz w:val="24"/>
          <w:szCs w:val="24"/>
        </w:rPr>
      </w:pPr>
    </w:p>
    <w:p w14:paraId="1687ACFB" w14:textId="77777777" w:rsidR="00200B9F" w:rsidRDefault="00200B9F">
      <w:pPr>
        <w:spacing w:before="6" w:line="120" w:lineRule="exact"/>
        <w:rPr>
          <w:sz w:val="24"/>
          <w:szCs w:val="24"/>
        </w:rPr>
      </w:pPr>
    </w:p>
    <w:p w14:paraId="6E03CAC9" w14:textId="77777777" w:rsidR="00200B9F" w:rsidRDefault="00200B9F">
      <w:pPr>
        <w:spacing w:before="6" w:line="120" w:lineRule="exact"/>
        <w:rPr>
          <w:sz w:val="24"/>
          <w:szCs w:val="24"/>
        </w:rPr>
      </w:pPr>
    </w:p>
    <w:p w14:paraId="07ED068F" w14:textId="77777777" w:rsidR="00200B9F" w:rsidRDefault="00200B9F">
      <w:pPr>
        <w:spacing w:before="6" w:line="120" w:lineRule="exact"/>
        <w:rPr>
          <w:sz w:val="24"/>
          <w:szCs w:val="24"/>
        </w:rPr>
      </w:pPr>
    </w:p>
    <w:p w14:paraId="2B21598B" w14:textId="77777777" w:rsidR="00200B9F" w:rsidRPr="00566F4F" w:rsidRDefault="00200B9F">
      <w:pPr>
        <w:spacing w:before="6" w:line="120" w:lineRule="exact"/>
        <w:rPr>
          <w:sz w:val="24"/>
          <w:szCs w:val="24"/>
        </w:rPr>
      </w:pPr>
    </w:p>
    <w:p w14:paraId="642E71CF" w14:textId="77777777" w:rsidR="00200B9F" w:rsidRDefault="00200B9F" w:rsidP="00200B9F">
      <w:pPr>
        <w:rPr>
          <w:sz w:val="24"/>
          <w:szCs w:val="24"/>
        </w:rPr>
      </w:pPr>
    </w:p>
    <w:p w14:paraId="33FF7D5B" w14:textId="77777777" w:rsidR="0086206E" w:rsidRPr="00566F4F" w:rsidRDefault="00C1183C" w:rsidP="00200B9F">
      <w:pPr>
        <w:rPr>
          <w:sz w:val="24"/>
          <w:szCs w:val="24"/>
        </w:rPr>
      </w:pPr>
      <w:r w:rsidRPr="00566F4F">
        <w:rPr>
          <w:w w:val="99"/>
          <w:sz w:val="24"/>
          <w:szCs w:val="24"/>
        </w:rPr>
        <w:lastRenderedPageBreak/>
        <w:t>2.2</w:t>
      </w:r>
      <w:r w:rsidRPr="00566F4F">
        <w:rPr>
          <w:sz w:val="24"/>
          <w:szCs w:val="24"/>
        </w:rPr>
        <w:t xml:space="preserve">    </w:t>
      </w:r>
      <w:r w:rsidRPr="00566F4F">
        <w:rPr>
          <w:w w:val="99"/>
          <w:sz w:val="24"/>
          <w:szCs w:val="24"/>
        </w:rPr>
        <w:t>Part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</w:t>
      </w:r>
    </w:p>
    <w:p w14:paraId="6B78D290" w14:textId="77777777" w:rsidR="0086206E" w:rsidRPr="00566F4F" w:rsidRDefault="0086206E">
      <w:pPr>
        <w:spacing w:before="1" w:line="160" w:lineRule="exact"/>
        <w:rPr>
          <w:sz w:val="24"/>
          <w:szCs w:val="24"/>
        </w:rPr>
      </w:pPr>
    </w:p>
    <w:p w14:paraId="1532DB98" w14:textId="77777777" w:rsidR="0086206E" w:rsidRPr="00566F4F" w:rsidRDefault="00C1183C">
      <w:pPr>
        <w:spacing w:line="257" w:lineRule="auto"/>
        <w:ind w:left="100" w:right="82"/>
        <w:rPr>
          <w:sz w:val="24"/>
          <w:szCs w:val="24"/>
        </w:rPr>
      </w:pPr>
      <w:r w:rsidRPr="00566F4F">
        <w:rPr>
          <w:w w:val="99"/>
          <w:sz w:val="24"/>
          <w:szCs w:val="24"/>
        </w:rPr>
        <w:t>Write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default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version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of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program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report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behavior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of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Linux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kernel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inspecting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kernel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state.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 program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should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print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following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values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user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screen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console:</w:t>
      </w:r>
    </w:p>
    <w:p w14:paraId="5B1F24AB" w14:textId="77777777" w:rsidR="0086206E" w:rsidRPr="00566F4F" w:rsidRDefault="0086206E">
      <w:pPr>
        <w:spacing w:before="20" w:line="220" w:lineRule="exact"/>
        <w:rPr>
          <w:sz w:val="24"/>
          <w:szCs w:val="24"/>
        </w:rPr>
      </w:pPr>
    </w:p>
    <w:p w14:paraId="54CE94C7" w14:textId="77777777" w:rsidR="0086206E" w:rsidRPr="00566F4F" w:rsidRDefault="00C1183C">
      <w:pPr>
        <w:ind w:left="46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•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CPU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type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and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model</w:t>
      </w:r>
    </w:p>
    <w:p w14:paraId="142E7C46" w14:textId="77777777" w:rsidR="0086206E" w:rsidRPr="00566F4F" w:rsidRDefault="0086206E">
      <w:pPr>
        <w:spacing w:before="7" w:line="180" w:lineRule="exact"/>
        <w:rPr>
          <w:sz w:val="24"/>
          <w:szCs w:val="24"/>
        </w:rPr>
      </w:pPr>
    </w:p>
    <w:p w14:paraId="56624512" w14:textId="77777777" w:rsidR="0086206E" w:rsidRPr="00566F4F" w:rsidRDefault="00C1183C">
      <w:pPr>
        <w:ind w:left="46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•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Kernel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version</w:t>
      </w:r>
    </w:p>
    <w:p w14:paraId="1300B3DC" w14:textId="77777777" w:rsidR="0086206E" w:rsidRPr="00566F4F" w:rsidRDefault="0086206E">
      <w:pPr>
        <w:spacing w:before="7" w:line="180" w:lineRule="exact"/>
        <w:rPr>
          <w:sz w:val="24"/>
          <w:szCs w:val="24"/>
        </w:rPr>
      </w:pPr>
    </w:p>
    <w:p w14:paraId="1D00BD1D" w14:textId="77777777" w:rsidR="0086206E" w:rsidRPr="00566F4F" w:rsidRDefault="00C1183C">
      <w:pPr>
        <w:ind w:left="46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•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Amount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of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time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since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system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was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last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booted,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form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dd:hh:mm:ss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(for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example,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3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days</w:t>
      </w:r>
    </w:p>
    <w:p w14:paraId="4063D23C" w14:textId="77777777" w:rsidR="0086206E" w:rsidRPr="00566F4F" w:rsidRDefault="00C1183C">
      <w:pPr>
        <w:spacing w:before="18"/>
        <w:ind w:left="609" w:right="2540"/>
        <w:jc w:val="center"/>
        <w:rPr>
          <w:sz w:val="24"/>
          <w:szCs w:val="24"/>
        </w:rPr>
      </w:pPr>
      <w:r w:rsidRPr="00566F4F">
        <w:rPr>
          <w:w w:val="99"/>
          <w:sz w:val="24"/>
          <w:szCs w:val="24"/>
        </w:rPr>
        <w:t>13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hours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46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minutes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32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seconds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would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formatted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03:13:46:32)</w:t>
      </w:r>
    </w:p>
    <w:p w14:paraId="50851353" w14:textId="77777777" w:rsidR="0086206E" w:rsidRPr="00566F4F" w:rsidRDefault="0086206E">
      <w:pPr>
        <w:spacing w:before="7" w:line="180" w:lineRule="exact"/>
        <w:rPr>
          <w:sz w:val="24"/>
          <w:szCs w:val="24"/>
        </w:rPr>
      </w:pPr>
    </w:p>
    <w:p w14:paraId="1C433497" w14:textId="77777777" w:rsidR="0086206E" w:rsidRDefault="00C1183C">
      <w:pPr>
        <w:ind w:left="460"/>
        <w:rPr>
          <w:w w:val="99"/>
          <w:sz w:val="24"/>
          <w:szCs w:val="24"/>
        </w:rPr>
      </w:pPr>
      <w:r w:rsidRPr="00566F4F">
        <w:rPr>
          <w:w w:val="99"/>
          <w:sz w:val="24"/>
          <w:szCs w:val="24"/>
        </w:rPr>
        <w:t>•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report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date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(gettimeofday)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and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machine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hostname</w:t>
      </w:r>
    </w:p>
    <w:p w14:paraId="3EAF9346" w14:textId="77777777" w:rsidR="00200B9F" w:rsidRDefault="00200B9F">
      <w:pPr>
        <w:ind w:left="460"/>
        <w:rPr>
          <w:w w:val="99"/>
          <w:sz w:val="24"/>
          <w:szCs w:val="24"/>
        </w:rPr>
      </w:pPr>
    </w:p>
    <w:p w14:paraId="70B1BD84" w14:textId="77777777" w:rsidR="00200B9F" w:rsidRDefault="00200B9F">
      <w:pPr>
        <w:ind w:left="460"/>
        <w:rPr>
          <w:w w:val="99"/>
          <w:sz w:val="24"/>
          <w:szCs w:val="24"/>
        </w:rPr>
      </w:pPr>
    </w:p>
    <w:p w14:paraId="6DC07007" w14:textId="77777777" w:rsidR="00200B9F" w:rsidRDefault="00200B9F">
      <w:pPr>
        <w:ind w:left="460"/>
        <w:rPr>
          <w:w w:val="99"/>
          <w:sz w:val="24"/>
          <w:szCs w:val="24"/>
        </w:rPr>
      </w:pPr>
    </w:p>
    <w:p w14:paraId="0A96BF26" w14:textId="77777777" w:rsidR="00200B9F" w:rsidRDefault="00200B9F">
      <w:pPr>
        <w:ind w:left="460"/>
        <w:rPr>
          <w:w w:val="99"/>
          <w:sz w:val="24"/>
          <w:szCs w:val="24"/>
        </w:rPr>
      </w:pPr>
    </w:p>
    <w:p w14:paraId="542FB8FF" w14:textId="77777777" w:rsidR="00200B9F" w:rsidRDefault="00200B9F">
      <w:pPr>
        <w:ind w:left="460"/>
        <w:rPr>
          <w:w w:val="99"/>
          <w:sz w:val="24"/>
          <w:szCs w:val="24"/>
        </w:rPr>
      </w:pPr>
    </w:p>
    <w:p w14:paraId="45D8DE36" w14:textId="77777777" w:rsidR="00200B9F" w:rsidRDefault="00200B9F">
      <w:pPr>
        <w:ind w:left="460"/>
        <w:rPr>
          <w:w w:val="99"/>
          <w:sz w:val="24"/>
          <w:szCs w:val="24"/>
        </w:rPr>
      </w:pPr>
    </w:p>
    <w:p w14:paraId="2BD193B6" w14:textId="77777777" w:rsidR="00200B9F" w:rsidRDefault="00200B9F">
      <w:pPr>
        <w:ind w:left="460"/>
        <w:rPr>
          <w:w w:val="99"/>
          <w:sz w:val="24"/>
          <w:szCs w:val="24"/>
        </w:rPr>
      </w:pPr>
    </w:p>
    <w:p w14:paraId="221C7BA5" w14:textId="77777777" w:rsidR="00200B9F" w:rsidRPr="00566F4F" w:rsidRDefault="00200B9F">
      <w:pPr>
        <w:ind w:left="460"/>
        <w:rPr>
          <w:sz w:val="24"/>
          <w:szCs w:val="24"/>
        </w:rPr>
      </w:pPr>
      <w:bookmarkStart w:id="0" w:name="_GoBack"/>
      <w:bookmarkEnd w:id="0"/>
    </w:p>
    <w:p w14:paraId="59454BBD" w14:textId="77777777" w:rsidR="0086206E" w:rsidRPr="00566F4F" w:rsidRDefault="0086206E">
      <w:pPr>
        <w:spacing w:before="6" w:line="120" w:lineRule="exact"/>
        <w:rPr>
          <w:sz w:val="24"/>
          <w:szCs w:val="24"/>
        </w:rPr>
      </w:pPr>
    </w:p>
    <w:p w14:paraId="5277650E" w14:textId="77777777" w:rsidR="0086206E" w:rsidRPr="00566F4F" w:rsidRDefault="0086206E">
      <w:pPr>
        <w:spacing w:line="200" w:lineRule="exact"/>
        <w:rPr>
          <w:sz w:val="24"/>
          <w:szCs w:val="24"/>
        </w:rPr>
      </w:pPr>
    </w:p>
    <w:p w14:paraId="496CAA4B" w14:textId="77777777" w:rsidR="0086206E" w:rsidRPr="00566F4F" w:rsidRDefault="00C1183C">
      <w:pPr>
        <w:ind w:left="10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2.3</w:t>
      </w:r>
      <w:r w:rsidRPr="00566F4F">
        <w:rPr>
          <w:sz w:val="24"/>
          <w:szCs w:val="24"/>
        </w:rPr>
        <w:t xml:space="preserve">    </w:t>
      </w:r>
      <w:r w:rsidRPr="00566F4F">
        <w:rPr>
          <w:w w:val="99"/>
          <w:sz w:val="24"/>
          <w:szCs w:val="24"/>
        </w:rPr>
        <w:t>Part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</w:t>
      </w:r>
    </w:p>
    <w:p w14:paraId="68CDE1C6" w14:textId="77777777" w:rsidR="0086206E" w:rsidRPr="00566F4F" w:rsidRDefault="0086206E">
      <w:pPr>
        <w:spacing w:before="1" w:line="160" w:lineRule="exact"/>
        <w:rPr>
          <w:sz w:val="24"/>
          <w:szCs w:val="24"/>
        </w:rPr>
      </w:pPr>
    </w:p>
    <w:p w14:paraId="3D5B63AA" w14:textId="77777777" w:rsidR="0086206E" w:rsidRPr="00566F4F" w:rsidRDefault="00C1183C">
      <w:pPr>
        <w:spacing w:line="257" w:lineRule="auto"/>
        <w:ind w:left="100" w:right="82"/>
        <w:rPr>
          <w:sz w:val="24"/>
          <w:szCs w:val="24"/>
        </w:rPr>
      </w:pPr>
      <w:r w:rsidRPr="00566F4F">
        <w:rPr>
          <w:w w:val="99"/>
          <w:sz w:val="24"/>
          <w:szCs w:val="24"/>
        </w:rPr>
        <w:t>Write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second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version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of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program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Part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that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prints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same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information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default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version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plus 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following:</w:t>
      </w:r>
    </w:p>
    <w:p w14:paraId="760B3876" w14:textId="77777777" w:rsidR="0086206E" w:rsidRPr="00566F4F" w:rsidRDefault="0086206E">
      <w:pPr>
        <w:spacing w:before="20" w:line="220" w:lineRule="exact"/>
        <w:rPr>
          <w:sz w:val="24"/>
          <w:szCs w:val="24"/>
        </w:rPr>
      </w:pPr>
    </w:p>
    <w:p w14:paraId="2782008D" w14:textId="77777777" w:rsidR="0086206E" w:rsidRPr="00566F4F" w:rsidRDefault="00C1183C">
      <w:pPr>
        <w:ind w:left="46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•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amount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of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time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CPU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has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spent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user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mode,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system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mode,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and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idle</w:t>
      </w:r>
    </w:p>
    <w:p w14:paraId="415BFA76" w14:textId="77777777" w:rsidR="0086206E" w:rsidRPr="00566F4F" w:rsidRDefault="0086206E">
      <w:pPr>
        <w:spacing w:before="7" w:line="180" w:lineRule="exact"/>
        <w:rPr>
          <w:sz w:val="24"/>
          <w:szCs w:val="24"/>
        </w:rPr>
      </w:pPr>
    </w:p>
    <w:p w14:paraId="00A46786" w14:textId="77777777" w:rsidR="0086206E" w:rsidRPr="00566F4F" w:rsidRDefault="00C1183C">
      <w:pPr>
        <w:ind w:left="46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•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number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of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disk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requests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made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system</w:t>
      </w:r>
    </w:p>
    <w:p w14:paraId="3E242D50" w14:textId="77777777" w:rsidR="0086206E" w:rsidRPr="00566F4F" w:rsidRDefault="0086206E">
      <w:pPr>
        <w:spacing w:before="7" w:line="180" w:lineRule="exact"/>
        <w:rPr>
          <w:sz w:val="24"/>
          <w:szCs w:val="24"/>
        </w:rPr>
      </w:pPr>
    </w:p>
    <w:p w14:paraId="0CEB214C" w14:textId="77777777" w:rsidR="0086206E" w:rsidRPr="00566F4F" w:rsidRDefault="00C1183C">
      <w:pPr>
        <w:ind w:left="46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•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number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of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context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switches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that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kernel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has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performed</w:t>
      </w:r>
    </w:p>
    <w:p w14:paraId="33690746" w14:textId="77777777" w:rsidR="0086206E" w:rsidRPr="00566F4F" w:rsidRDefault="0086206E">
      <w:pPr>
        <w:spacing w:before="7" w:line="180" w:lineRule="exact"/>
        <w:rPr>
          <w:sz w:val="24"/>
          <w:szCs w:val="24"/>
        </w:rPr>
      </w:pPr>
    </w:p>
    <w:p w14:paraId="5F48D7C7" w14:textId="77777777" w:rsidR="0086206E" w:rsidRPr="00566F4F" w:rsidRDefault="00C1183C">
      <w:pPr>
        <w:ind w:left="46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•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time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when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system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was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last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booted</w:t>
      </w:r>
    </w:p>
    <w:p w14:paraId="088AD4D9" w14:textId="77777777" w:rsidR="0086206E" w:rsidRPr="00566F4F" w:rsidRDefault="0086206E">
      <w:pPr>
        <w:spacing w:before="7" w:line="180" w:lineRule="exact"/>
        <w:rPr>
          <w:sz w:val="24"/>
          <w:szCs w:val="24"/>
        </w:rPr>
      </w:pPr>
    </w:p>
    <w:p w14:paraId="51143D5B" w14:textId="77777777" w:rsidR="0086206E" w:rsidRPr="00566F4F" w:rsidRDefault="00C1183C">
      <w:pPr>
        <w:ind w:left="460"/>
        <w:rPr>
          <w:sz w:val="24"/>
          <w:szCs w:val="24"/>
        </w:rPr>
        <w:sectPr w:rsidR="0086206E" w:rsidRPr="00566F4F">
          <w:footerReference w:type="default" r:id="rId17"/>
          <w:pgSz w:w="12240" w:h="15840"/>
          <w:pgMar w:top="1480" w:right="1320" w:bottom="280" w:left="1340" w:header="0" w:footer="671" w:gutter="0"/>
          <w:cols w:space="720"/>
        </w:sectPr>
      </w:pPr>
      <w:r w:rsidRPr="00566F4F">
        <w:rPr>
          <w:w w:val="99"/>
          <w:sz w:val="24"/>
          <w:szCs w:val="24"/>
        </w:rPr>
        <w:t>•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number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of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processes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that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have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been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created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since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system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was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booted</w:t>
      </w:r>
    </w:p>
    <w:p w14:paraId="1082B290" w14:textId="77777777" w:rsidR="0086206E" w:rsidRPr="00566F4F" w:rsidRDefault="00C1183C">
      <w:pPr>
        <w:spacing w:before="93"/>
        <w:ind w:left="120" w:right="8225"/>
        <w:jc w:val="both"/>
        <w:rPr>
          <w:sz w:val="24"/>
          <w:szCs w:val="24"/>
        </w:rPr>
      </w:pPr>
      <w:r w:rsidRPr="00566F4F">
        <w:rPr>
          <w:w w:val="99"/>
          <w:sz w:val="24"/>
          <w:szCs w:val="24"/>
        </w:rPr>
        <w:lastRenderedPageBreak/>
        <w:t>2.4</w:t>
      </w:r>
      <w:r w:rsidRPr="00566F4F">
        <w:rPr>
          <w:sz w:val="24"/>
          <w:szCs w:val="24"/>
        </w:rPr>
        <w:t xml:space="preserve">    </w:t>
      </w:r>
      <w:r w:rsidRPr="00566F4F">
        <w:rPr>
          <w:w w:val="99"/>
          <w:sz w:val="24"/>
          <w:szCs w:val="24"/>
        </w:rPr>
        <w:t>Part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</w:t>
      </w:r>
    </w:p>
    <w:p w14:paraId="01090460" w14:textId="77777777" w:rsidR="0086206E" w:rsidRPr="00566F4F" w:rsidRDefault="0086206E">
      <w:pPr>
        <w:spacing w:before="1" w:line="160" w:lineRule="exact"/>
        <w:rPr>
          <w:sz w:val="24"/>
          <w:szCs w:val="24"/>
        </w:rPr>
      </w:pPr>
    </w:p>
    <w:p w14:paraId="51F983FB" w14:textId="77777777" w:rsidR="0086206E" w:rsidRPr="00566F4F" w:rsidRDefault="00C1183C">
      <w:pPr>
        <w:ind w:left="120" w:right="4145"/>
        <w:jc w:val="both"/>
        <w:rPr>
          <w:sz w:val="24"/>
          <w:szCs w:val="24"/>
        </w:rPr>
      </w:pPr>
      <w:r w:rsidRPr="00566F4F">
        <w:rPr>
          <w:w w:val="99"/>
          <w:sz w:val="24"/>
          <w:szCs w:val="24"/>
        </w:rPr>
        <w:t>Extend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program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again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that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also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prints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following:</w:t>
      </w:r>
    </w:p>
    <w:p w14:paraId="6C491B5C" w14:textId="77777777" w:rsidR="0086206E" w:rsidRPr="00566F4F" w:rsidRDefault="0086206E">
      <w:pPr>
        <w:spacing w:before="1" w:line="220" w:lineRule="exact"/>
        <w:rPr>
          <w:sz w:val="24"/>
          <w:szCs w:val="24"/>
        </w:rPr>
      </w:pPr>
    </w:p>
    <w:p w14:paraId="4BAB824C" w14:textId="77777777" w:rsidR="0086206E" w:rsidRPr="00566F4F" w:rsidRDefault="00C1183C">
      <w:pPr>
        <w:ind w:left="48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•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amount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of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memory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configured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this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computer</w:t>
      </w:r>
    </w:p>
    <w:p w14:paraId="0DB26A6A" w14:textId="77777777" w:rsidR="0086206E" w:rsidRPr="00566F4F" w:rsidRDefault="0086206E">
      <w:pPr>
        <w:spacing w:before="5" w:line="180" w:lineRule="exact"/>
        <w:rPr>
          <w:sz w:val="24"/>
          <w:szCs w:val="24"/>
        </w:rPr>
      </w:pPr>
    </w:p>
    <w:p w14:paraId="10A91EF5" w14:textId="77777777" w:rsidR="0086206E" w:rsidRPr="00566F4F" w:rsidRDefault="00C1183C">
      <w:pPr>
        <w:ind w:left="48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•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amount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of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memory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currently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available</w:t>
      </w:r>
    </w:p>
    <w:p w14:paraId="43154431" w14:textId="77777777" w:rsidR="0086206E" w:rsidRPr="00566F4F" w:rsidRDefault="0086206E">
      <w:pPr>
        <w:spacing w:before="5" w:line="180" w:lineRule="exact"/>
        <w:rPr>
          <w:sz w:val="24"/>
          <w:szCs w:val="24"/>
        </w:rPr>
      </w:pPr>
    </w:p>
    <w:p w14:paraId="21E5E591" w14:textId="77777777" w:rsidR="0086206E" w:rsidRPr="00566F4F" w:rsidRDefault="00C1183C">
      <w:pPr>
        <w:ind w:left="48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•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A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list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of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load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averages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(each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averaged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over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last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minute)</w:t>
      </w:r>
    </w:p>
    <w:p w14:paraId="0BA4B662" w14:textId="77777777" w:rsidR="0086206E" w:rsidRPr="00566F4F" w:rsidRDefault="0086206E">
      <w:pPr>
        <w:spacing w:before="1" w:line="220" w:lineRule="exact"/>
        <w:rPr>
          <w:sz w:val="24"/>
          <w:szCs w:val="24"/>
        </w:rPr>
      </w:pPr>
    </w:p>
    <w:p w14:paraId="48F584C0" w14:textId="77777777" w:rsidR="0086206E" w:rsidRPr="00566F4F" w:rsidRDefault="00C1183C">
      <w:pPr>
        <w:spacing w:line="257" w:lineRule="auto"/>
        <w:ind w:left="120" w:right="82" w:firstLine="339"/>
        <w:jc w:val="both"/>
        <w:rPr>
          <w:sz w:val="24"/>
          <w:szCs w:val="24"/>
        </w:rPr>
      </w:pPr>
      <w:r w:rsidRPr="00566F4F">
        <w:rPr>
          <w:w w:val="99"/>
          <w:sz w:val="24"/>
          <w:szCs w:val="24"/>
        </w:rPr>
        <w:t>This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information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will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allow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another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program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plot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these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values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against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time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that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user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can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see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how 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load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average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varied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over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some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time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interval.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Allow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user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specify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how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load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average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sampled. 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this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you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will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need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two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additional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parameters:</w:t>
      </w:r>
    </w:p>
    <w:p w14:paraId="0DF2879B" w14:textId="77777777" w:rsidR="0086206E" w:rsidRPr="00566F4F" w:rsidRDefault="0086206E">
      <w:pPr>
        <w:spacing w:before="4" w:line="200" w:lineRule="exact"/>
        <w:rPr>
          <w:sz w:val="24"/>
          <w:szCs w:val="24"/>
        </w:rPr>
      </w:pPr>
    </w:p>
    <w:p w14:paraId="2C48EE39" w14:textId="77777777" w:rsidR="0086206E" w:rsidRPr="00566F4F" w:rsidRDefault="00C1183C">
      <w:pPr>
        <w:ind w:left="48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•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One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indicate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how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often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load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average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should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read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from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kernel</w:t>
      </w:r>
    </w:p>
    <w:p w14:paraId="04E7BAEE" w14:textId="77777777" w:rsidR="0086206E" w:rsidRPr="00566F4F" w:rsidRDefault="0086206E">
      <w:pPr>
        <w:spacing w:before="5" w:line="180" w:lineRule="exact"/>
        <w:rPr>
          <w:sz w:val="24"/>
          <w:szCs w:val="24"/>
        </w:rPr>
      </w:pPr>
    </w:p>
    <w:p w14:paraId="48FAF51B" w14:textId="77777777" w:rsidR="0086206E" w:rsidRPr="00566F4F" w:rsidRDefault="00C1183C">
      <w:pPr>
        <w:ind w:left="48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•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One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indicate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time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interval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over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which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load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average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should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read</w:t>
      </w:r>
    </w:p>
    <w:p w14:paraId="5E99F2EF" w14:textId="77777777" w:rsidR="0086206E" w:rsidRPr="00566F4F" w:rsidRDefault="0086206E">
      <w:pPr>
        <w:spacing w:before="1" w:line="220" w:lineRule="exact"/>
        <w:rPr>
          <w:sz w:val="24"/>
          <w:szCs w:val="24"/>
        </w:rPr>
      </w:pPr>
    </w:p>
    <w:p w14:paraId="5309AAC4" w14:textId="77777777" w:rsidR="0086206E" w:rsidRPr="00566F4F" w:rsidRDefault="00C1183C">
      <w:pPr>
        <w:ind w:left="459"/>
        <w:rPr>
          <w:sz w:val="24"/>
          <w:szCs w:val="24"/>
        </w:rPr>
      </w:pP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first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version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of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your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program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might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called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observer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and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second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version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observer</w:t>
      </w:r>
    </w:p>
    <w:p w14:paraId="34E90948" w14:textId="77777777" w:rsidR="0086206E" w:rsidRPr="00566F4F" w:rsidRDefault="00C1183C">
      <w:pPr>
        <w:spacing w:before="18" w:line="257" w:lineRule="auto"/>
        <w:ind w:left="120" w:right="82"/>
        <w:jc w:val="both"/>
        <w:rPr>
          <w:sz w:val="24"/>
          <w:szCs w:val="24"/>
        </w:rPr>
      </w:pPr>
      <w:r w:rsidRPr="00566F4F">
        <w:rPr>
          <w:w w:val="99"/>
          <w:sz w:val="24"/>
          <w:szCs w:val="24"/>
        </w:rPr>
        <w:t>-s.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third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version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could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called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observer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-l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2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60,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whereby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load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average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observation would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run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for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60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seconds,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sampling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kernel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table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about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once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every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2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seconds.</w:t>
      </w:r>
      <w:r w:rsidRPr="00566F4F">
        <w:rPr>
          <w:sz w:val="24"/>
          <w:szCs w:val="24"/>
        </w:rPr>
        <w:t xml:space="preserve">  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observe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load on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system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you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need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ensure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that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computer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doing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some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work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rather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than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simply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running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your program.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For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example,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open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and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close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windows,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move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windows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around,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and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even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run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some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programs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 other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windows.</w:t>
      </w:r>
    </w:p>
    <w:p w14:paraId="6B15CE18" w14:textId="77777777" w:rsidR="0086206E" w:rsidRPr="00566F4F" w:rsidRDefault="0086206E">
      <w:pPr>
        <w:spacing w:line="160" w:lineRule="exact"/>
        <w:rPr>
          <w:sz w:val="24"/>
          <w:szCs w:val="24"/>
        </w:rPr>
      </w:pPr>
    </w:p>
    <w:p w14:paraId="3E905EBD" w14:textId="77777777" w:rsidR="0086206E" w:rsidRPr="00566F4F" w:rsidRDefault="0086206E">
      <w:pPr>
        <w:spacing w:line="200" w:lineRule="exact"/>
        <w:rPr>
          <w:sz w:val="24"/>
          <w:szCs w:val="24"/>
        </w:rPr>
      </w:pPr>
    </w:p>
    <w:p w14:paraId="438F416A" w14:textId="77777777" w:rsidR="0086206E" w:rsidRPr="00566F4F" w:rsidRDefault="00C1183C">
      <w:pPr>
        <w:ind w:left="120" w:right="6223"/>
        <w:jc w:val="both"/>
        <w:rPr>
          <w:sz w:val="24"/>
          <w:szCs w:val="24"/>
        </w:rPr>
      </w:pPr>
      <w:r w:rsidRPr="00566F4F">
        <w:rPr>
          <w:w w:val="102"/>
          <w:sz w:val="24"/>
          <w:szCs w:val="24"/>
        </w:rPr>
        <w:t>3</w:t>
      </w:r>
      <w:r w:rsidRPr="00566F4F">
        <w:rPr>
          <w:sz w:val="24"/>
          <w:szCs w:val="24"/>
        </w:rPr>
        <w:t xml:space="preserve">    </w:t>
      </w:r>
      <w:r w:rsidRPr="00566F4F">
        <w:rPr>
          <w:w w:val="102"/>
          <w:sz w:val="24"/>
          <w:szCs w:val="24"/>
        </w:rPr>
        <w:t>Attacking</w:t>
      </w:r>
      <w:r w:rsidRPr="00566F4F">
        <w:rPr>
          <w:sz w:val="24"/>
          <w:szCs w:val="24"/>
        </w:rPr>
        <w:t xml:space="preserve"> </w:t>
      </w:r>
      <w:r w:rsidRPr="00566F4F">
        <w:rPr>
          <w:w w:val="102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102"/>
          <w:sz w:val="24"/>
          <w:szCs w:val="24"/>
        </w:rPr>
        <w:t>Problem</w:t>
      </w:r>
    </w:p>
    <w:p w14:paraId="69CD67A8" w14:textId="77777777" w:rsidR="0086206E" w:rsidRPr="00566F4F" w:rsidRDefault="0086206E">
      <w:pPr>
        <w:spacing w:before="11" w:line="220" w:lineRule="exact"/>
        <w:rPr>
          <w:sz w:val="24"/>
          <w:szCs w:val="24"/>
        </w:rPr>
      </w:pPr>
    </w:p>
    <w:p w14:paraId="080E844E" w14:textId="77777777" w:rsidR="0086206E" w:rsidRPr="00566F4F" w:rsidRDefault="00C1183C">
      <w:pPr>
        <w:spacing w:line="257" w:lineRule="auto"/>
        <w:ind w:left="120" w:right="82"/>
        <w:jc w:val="both"/>
        <w:rPr>
          <w:sz w:val="24"/>
          <w:szCs w:val="24"/>
        </w:rPr>
      </w:pPr>
      <w:r w:rsidRPr="00566F4F">
        <w:rPr>
          <w:w w:val="99"/>
          <w:sz w:val="24"/>
          <w:szCs w:val="24"/>
        </w:rPr>
        <w:t>Linux,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Solaris,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and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other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versions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of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UNIX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provide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very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useful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mechanism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for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inspecting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kernel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state, called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/proc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file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system.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This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key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mechanism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that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you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can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use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this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exercise.</w:t>
      </w:r>
    </w:p>
    <w:p w14:paraId="2FF669DF" w14:textId="77777777" w:rsidR="0086206E" w:rsidRPr="00566F4F" w:rsidRDefault="0086206E">
      <w:pPr>
        <w:spacing w:before="3" w:line="100" w:lineRule="exact"/>
        <w:rPr>
          <w:sz w:val="24"/>
          <w:szCs w:val="24"/>
        </w:rPr>
      </w:pPr>
    </w:p>
    <w:p w14:paraId="1B485912" w14:textId="77777777" w:rsidR="0086206E" w:rsidRPr="00566F4F" w:rsidRDefault="0086206E">
      <w:pPr>
        <w:spacing w:line="200" w:lineRule="exact"/>
        <w:rPr>
          <w:sz w:val="24"/>
          <w:szCs w:val="24"/>
        </w:rPr>
      </w:pPr>
    </w:p>
    <w:p w14:paraId="418DBED6" w14:textId="77777777" w:rsidR="0086206E" w:rsidRPr="00566F4F" w:rsidRDefault="00C1183C">
      <w:pPr>
        <w:ind w:left="120" w:right="6686"/>
        <w:jc w:val="both"/>
        <w:rPr>
          <w:sz w:val="24"/>
          <w:szCs w:val="24"/>
        </w:rPr>
      </w:pPr>
      <w:r w:rsidRPr="00566F4F">
        <w:rPr>
          <w:w w:val="99"/>
          <w:sz w:val="24"/>
          <w:szCs w:val="24"/>
        </w:rPr>
        <w:t>3.1</w:t>
      </w:r>
      <w:r w:rsidRPr="00566F4F">
        <w:rPr>
          <w:sz w:val="24"/>
          <w:szCs w:val="24"/>
        </w:rPr>
        <w:t xml:space="preserve">   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/proc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File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System</w:t>
      </w:r>
    </w:p>
    <w:p w14:paraId="75DEF387" w14:textId="77777777" w:rsidR="0086206E" w:rsidRPr="00566F4F" w:rsidRDefault="0086206E">
      <w:pPr>
        <w:spacing w:before="1" w:line="160" w:lineRule="exact"/>
        <w:rPr>
          <w:sz w:val="24"/>
          <w:szCs w:val="24"/>
        </w:rPr>
      </w:pPr>
    </w:p>
    <w:p w14:paraId="05316F71" w14:textId="77777777" w:rsidR="0086206E" w:rsidRPr="00566F4F" w:rsidRDefault="00C1183C">
      <w:pPr>
        <w:spacing w:line="257" w:lineRule="auto"/>
        <w:ind w:left="120" w:right="82"/>
        <w:jc w:val="both"/>
        <w:rPr>
          <w:sz w:val="24"/>
          <w:szCs w:val="24"/>
        </w:rPr>
      </w:pP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/proc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file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system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mechanism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whose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interface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appears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directory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conventional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UNIX file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system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(in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root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directory).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You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can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change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/proc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just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you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change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any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other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directory.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For example,</w:t>
      </w:r>
    </w:p>
    <w:p w14:paraId="548CFD05" w14:textId="77777777" w:rsidR="0086206E" w:rsidRPr="00566F4F" w:rsidRDefault="0086206E">
      <w:pPr>
        <w:spacing w:before="4" w:line="200" w:lineRule="exact"/>
        <w:rPr>
          <w:sz w:val="24"/>
          <w:szCs w:val="24"/>
        </w:rPr>
      </w:pPr>
    </w:p>
    <w:p w14:paraId="3FD380C8" w14:textId="77777777" w:rsidR="0086206E" w:rsidRPr="00566F4F" w:rsidRDefault="00C1183C">
      <w:pPr>
        <w:ind w:left="120" w:right="7615"/>
        <w:jc w:val="both"/>
        <w:rPr>
          <w:sz w:val="24"/>
          <w:szCs w:val="24"/>
        </w:rPr>
      </w:pPr>
      <w:r w:rsidRPr="00566F4F">
        <w:rPr>
          <w:w w:val="99"/>
          <w:sz w:val="24"/>
          <w:szCs w:val="24"/>
        </w:rPr>
        <w:t>bash$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cd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/proc</w:t>
      </w:r>
    </w:p>
    <w:p w14:paraId="30005BF0" w14:textId="77777777" w:rsidR="0086206E" w:rsidRPr="00566F4F" w:rsidRDefault="0086206E">
      <w:pPr>
        <w:spacing w:before="1" w:line="220" w:lineRule="exact"/>
        <w:rPr>
          <w:sz w:val="24"/>
          <w:szCs w:val="24"/>
        </w:rPr>
      </w:pPr>
    </w:p>
    <w:p w14:paraId="18D3D384" w14:textId="77777777" w:rsidR="0086206E" w:rsidRPr="00566F4F" w:rsidRDefault="00C1183C">
      <w:pPr>
        <w:spacing w:line="257" w:lineRule="auto"/>
        <w:ind w:left="120" w:right="82" w:firstLine="339"/>
        <w:jc w:val="both"/>
        <w:rPr>
          <w:sz w:val="24"/>
          <w:szCs w:val="24"/>
        </w:rPr>
      </w:pPr>
      <w:r w:rsidRPr="00566F4F">
        <w:rPr>
          <w:w w:val="99"/>
          <w:sz w:val="24"/>
          <w:szCs w:val="24"/>
        </w:rPr>
        <w:t>makes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/proc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current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directory.</w:t>
      </w:r>
      <w:r w:rsidRPr="00566F4F">
        <w:rPr>
          <w:sz w:val="24"/>
          <w:szCs w:val="24"/>
        </w:rPr>
        <w:t xml:space="preserve">   </w:t>
      </w:r>
      <w:r w:rsidRPr="00566F4F">
        <w:rPr>
          <w:w w:val="99"/>
          <w:sz w:val="24"/>
          <w:szCs w:val="24"/>
        </w:rPr>
        <w:t>Once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you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have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made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/proc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current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directory,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you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can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list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its contents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using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ls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command.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contents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appear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ordinary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files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and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directories.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However,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 file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/proc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one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of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its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subdirectories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actually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program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that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reads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kernel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variables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and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reports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as ASCII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strings.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Some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of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these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routines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read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kernel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tables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only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when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pseudo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file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opened,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whereas others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read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tables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each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time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that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file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read.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Thus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various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read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functions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might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behave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differently than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you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expect,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since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are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not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really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operating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files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all.</w:t>
      </w:r>
    </w:p>
    <w:p w14:paraId="116633D1" w14:textId="77777777" w:rsidR="0086206E" w:rsidRPr="00566F4F" w:rsidRDefault="00C1183C">
      <w:pPr>
        <w:spacing w:line="257" w:lineRule="auto"/>
        <w:ind w:left="120" w:right="82" w:firstLine="339"/>
        <w:jc w:val="both"/>
        <w:rPr>
          <w:sz w:val="24"/>
          <w:szCs w:val="24"/>
        </w:rPr>
        <w:sectPr w:rsidR="0086206E" w:rsidRPr="00566F4F">
          <w:pgSz w:w="12240" w:h="15840"/>
          <w:pgMar w:top="1480" w:right="1320" w:bottom="280" w:left="1320" w:header="0" w:footer="671" w:gutter="0"/>
          <w:cols w:space="720"/>
        </w:sectPr>
      </w:pPr>
      <w:r w:rsidRPr="00566F4F">
        <w:rPr>
          <w:w w:val="99"/>
          <w:sz w:val="24"/>
          <w:szCs w:val="24"/>
        </w:rPr>
        <w:lastRenderedPageBreak/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/proc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implementation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provided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with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Linux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can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read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many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different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kernel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tables.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Several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directories as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well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files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are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contained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/proc.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Each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file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reads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one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more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kernel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variables,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and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subdirectories with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numeric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names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contain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more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pseudo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files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read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information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about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process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whose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process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 same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directory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name.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directory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self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contains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process-specific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information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for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process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that is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using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/proc.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read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/proc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pseudo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file’s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contents,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you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open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file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and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use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stdio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library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routines such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fgets()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fscanf()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read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file.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exact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contents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of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/proc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directory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tree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vary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among different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Linux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versions,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look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documentation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proc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man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page:</w:t>
      </w:r>
    </w:p>
    <w:p w14:paraId="18DE89A2" w14:textId="77777777" w:rsidR="0086206E" w:rsidRPr="00566F4F" w:rsidRDefault="0086206E">
      <w:pPr>
        <w:spacing w:before="2" w:line="100" w:lineRule="exact"/>
        <w:rPr>
          <w:sz w:val="24"/>
          <w:szCs w:val="24"/>
        </w:rPr>
      </w:pPr>
    </w:p>
    <w:p w14:paraId="2C52C1E0" w14:textId="77777777" w:rsidR="0086206E" w:rsidRPr="00566F4F" w:rsidRDefault="00C1183C">
      <w:pPr>
        <w:ind w:left="120" w:right="7615"/>
        <w:jc w:val="both"/>
        <w:rPr>
          <w:sz w:val="24"/>
          <w:szCs w:val="24"/>
        </w:rPr>
      </w:pPr>
      <w:r w:rsidRPr="00566F4F">
        <w:rPr>
          <w:w w:val="99"/>
          <w:sz w:val="24"/>
          <w:szCs w:val="24"/>
        </w:rPr>
        <w:t>bash$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man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proc</w:t>
      </w:r>
    </w:p>
    <w:p w14:paraId="7DE486C9" w14:textId="77777777" w:rsidR="0086206E" w:rsidRPr="00566F4F" w:rsidRDefault="0086206E">
      <w:pPr>
        <w:spacing w:before="15" w:line="240" w:lineRule="exact"/>
        <w:rPr>
          <w:sz w:val="24"/>
          <w:szCs w:val="24"/>
        </w:rPr>
      </w:pPr>
    </w:p>
    <w:p w14:paraId="4313DA1C" w14:textId="77777777" w:rsidR="0086206E" w:rsidRPr="00566F4F" w:rsidRDefault="00C1183C">
      <w:pPr>
        <w:spacing w:line="257" w:lineRule="auto"/>
        <w:ind w:left="120" w:right="82" w:firstLine="339"/>
        <w:rPr>
          <w:sz w:val="24"/>
          <w:szCs w:val="24"/>
        </w:rPr>
      </w:pPr>
      <w:r w:rsidRPr="00566F4F">
        <w:rPr>
          <w:w w:val="99"/>
          <w:sz w:val="24"/>
          <w:szCs w:val="24"/>
        </w:rPr>
        <w:t>Files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/proc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are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read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just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like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ordinary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ASCII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files.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For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example,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when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you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type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shell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command such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as</w:t>
      </w:r>
    </w:p>
    <w:p w14:paraId="6BA33F35" w14:textId="77777777" w:rsidR="0086206E" w:rsidRPr="00566F4F" w:rsidRDefault="0086206E">
      <w:pPr>
        <w:spacing w:before="17" w:line="220" w:lineRule="exact"/>
        <w:rPr>
          <w:sz w:val="24"/>
          <w:szCs w:val="24"/>
        </w:rPr>
      </w:pPr>
    </w:p>
    <w:p w14:paraId="70BCC8B1" w14:textId="77777777" w:rsidR="0086206E" w:rsidRPr="00566F4F" w:rsidRDefault="00C1183C">
      <w:pPr>
        <w:ind w:left="120" w:right="7222"/>
        <w:jc w:val="both"/>
        <w:rPr>
          <w:sz w:val="24"/>
          <w:szCs w:val="24"/>
        </w:rPr>
      </w:pPr>
      <w:r w:rsidRPr="00566F4F">
        <w:rPr>
          <w:w w:val="99"/>
          <w:sz w:val="24"/>
          <w:szCs w:val="24"/>
        </w:rPr>
        <w:t>cat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/proc/version</w:t>
      </w:r>
    </w:p>
    <w:p w14:paraId="156C12A2" w14:textId="77777777" w:rsidR="0086206E" w:rsidRPr="00566F4F" w:rsidRDefault="0086206E">
      <w:pPr>
        <w:spacing w:before="15" w:line="240" w:lineRule="exact"/>
        <w:rPr>
          <w:sz w:val="24"/>
          <w:szCs w:val="24"/>
        </w:rPr>
      </w:pPr>
    </w:p>
    <w:p w14:paraId="6E138CB7" w14:textId="77777777" w:rsidR="0086206E" w:rsidRPr="00566F4F" w:rsidRDefault="00C1183C">
      <w:pPr>
        <w:ind w:left="459"/>
        <w:rPr>
          <w:sz w:val="24"/>
          <w:szCs w:val="24"/>
        </w:rPr>
      </w:pPr>
      <w:r w:rsidRPr="00566F4F">
        <w:rPr>
          <w:w w:val="99"/>
          <w:sz w:val="24"/>
          <w:szCs w:val="24"/>
        </w:rPr>
        <w:t>you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will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get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message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printed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stdout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that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resembles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following:</w:t>
      </w:r>
    </w:p>
    <w:p w14:paraId="7F0A4DB3" w14:textId="77777777" w:rsidR="0086206E" w:rsidRPr="00566F4F" w:rsidRDefault="0086206E">
      <w:pPr>
        <w:spacing w:before="15" w:line="240" w:lineRule="exact"/>
        <w:rPr>
          <w:sz w:val="24"/>
          <w:szCs w:val="24"/>
        </w:rPr>
      </w:pPr>
    </w:p>
    <w:p w14:paraId="4953CABB" w14:textId="77777777" w:rsidR="0086206E" w:rsidRPr="00566F4F" w:rsidRDefault="00C1183C">
      <w:pPr>
        <w:ind w:left="120" w:right="1457"/>
        <w:jc w:val="both"/>
        <w:rPr>
          <w:sz w:val="24"/>
          <w:szCs w:val="24"/>
        </w:rPr>
      </w:pPr>
      <w:r w:rsidRPr="00566F4F">
        <w:rPr>
          <w:w w:val="99"/>
          <w:sz w:val="24"/>
          <w:szCs w:val="24"/>
        </w:rPr>
        <w:t>Linux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version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2.2.12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(gcc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version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egcs-2.91.66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19990314/Linux</w:t>
      </w:r>
    </w:p>
    <w:p w14:paraId="2E9547C5" w14:textId="77777777" w:rsidR="0086206E" w:rsidRPr="00566F4F" w:rsidRDefault="00C1183C">
      <w:pPr>
        <w:spacing w:before="18"/>
        <w:ind w:left="120" w:right="2509"/>
        <w:jc w:val="both"/>
        <w:rPr>
          <w:sz w:val="24"/>
          <w:szCs w:val="24"/>
        </w:rPr>
      </w:pPr>
      <w:r w:rsidRPr="00566F4F">
        <w:rPr>
          <w:w w:val="99"/>
          <w:sz w:val="24"/>
          <w:szCs w:val="24"/>
        </w:rPr>
        <w:t>(egcs-1.1.2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release))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#1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Mon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Sep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27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10:40:35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EDT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1999</w:t>
      </w:r>
    </w:p>
    <w:p w14:paraId="2FEF1042" w14:textId="77777777" w:rsidR="0086206E" w:rsidRPr="00566F4F" w:rsidRDefault="0086206E">
      <w:pPr>
        <w:spacing w:before="6" w:line="120" w:lineRule="exact"/>
        <w:rPr>
          <w:sz w:val="24"/>
          <w:szCs w:val="24"/>
        </w:rPr>
      </w:pPr>
    </w:p>
    <w:p w14:paraId="014F7698" w14:textId="77777777" w:rsidR="0086206E" w:rsidRPr="00566F4F" w:rsidRDefault="0086206E">
      <w:pPr>
        <w:spacing w:line="200" w:lineRule="exact"/>
        <w:rPr>
          <w:sz w:val="24"/>
          <w:szCs w:val="24"/>
        </w:rPr>
      </w:pPr>
    </w:p>
    <w:p w14:paraId="608544B0" w14:textId="77777777" w:rsidR="0086206E" w:rsidRPr="00566F4F" w:rsidRDefault="00C1183C">
      <w:pPr>
        <w:ind w:left="120" w:right="6845"/>
        <w:jc w:val="both"/>
        <w:rPr>
          <w:sz w:val="24"/>
          <w:szCs w:val="24"/>
        </w:rPr>
      </w:pPr>
      <w:r w:rsidRPr="00566F4F">
        <w:rPr>
          <w:w w:val="99"/>
          <w:sz w:val="24"/>
          <w:szCs w:val="24"/>
        </w:rPr>
        <w:t>3.2</w:t>
      </w:r>
      <w:r w:rsidRPr="00566F4F">
        <w:rPr>
          <w:sz w:val="24"/>
          <w:szCs w:val="24"/>
        </w:rPr>
        <w:t xml:space="preserve">    </w:t>
      </w:r>
      <w:r w:rsidRPr="00566F4F">
        <w:rPr>
          <w:w w:val="99"/>
          <w:sz w:val="24"/>
          <w:szCs w:val="24"/>
        </w:rPr>
        <w:t>Using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argc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and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argv</w:t>
      </w:r>
    </w:p>
    <w:p w14:paraId="73A8F8DD" w14:textId="77777777" w:rsidR="0086206E" w:rsidRPr="00566F4F" w:rsidRDefault="0086206E">
      <w:pPr>
        <w:spacing w:before="1" w:line="160" w:lineRule="exact"/>
        <w:rPr>
          <w:sz w:val="24"/>
          <w:szCs w:val="24"/>
        </w:rPr>
      </w:pPr>
    </w:p>
    <w:p w14:paraId="3460354A" w14:textId="77777777" w:rsidR="0086206E" w:rsidRPr="00566F4F" w:rsidRDefault="00C1183C">
      <w:pPr>
        <w:spacing w:line="257" w:lineRule="auto"/>
        <w:ind w:left="120" w:right="82"/>
        <w:jc w:val="both"/>
        <w:rPr>
          <w:sz w:val="24"/>
          <w:szCs w:val="24"/>
        </w:rPr>
      </w:pPr>
      <w:r w:rsidRPr="00566F4F">
        <w:rPr>
          <w:w w:val="99"/>
          <w:sz w:val="24"/>
          <w:szCs w:val="24"/>
        </w:rPr>
        <w:t>If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you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Part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addition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Part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you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will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need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pass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parameters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your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program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from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shell. For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example,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suppose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that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your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solution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program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named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observer.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solve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Part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you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could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call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it with</w:t>
      </w:r>
    </w:p>
    <w:p w14:paraId="69E92D39" w14:textId="77777777" w:rsidR="0086206E" w:rsidRPr="00566F4F" w:rsidRDefault="0086206E">
      <w:pPr>
        <w:spacing w:before="17" w:line="220" w:lineRule="exact"/>
        <w:rPr>
          <w:sz w:val="24"/>
          <w:szCs w:val="24"/>
        </w:rPr>
      </w:pPr>
    </w:p>
    <w:p w14:paraId="3178DFA4" w14:textId="77777777" w:rsidR="0086206E" w:rsidRPr="00566F4F" w:rsidRDefault="00C1183C">
      <w:pPr>
        <w:ind w:left="120" w:right="8138"/>
        <w:jc w:val="both"/>
        <w:rPr>
          <w:sz w:val="24"/>
          <w:szCs w:val="24"/>
        </w:rPr>
      </w:pPr>
      <w:r w:rsidRPr="00566F4F">
        <w:rPr>
          <w:w w:val="99"/>
          <w:sz w:val="24"/>
          <w:szCs w:val="24"/>
        </w:rPr>
        <w:t>$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observer</w:t>
      </w:r>
    </w:p>
    <w:p w14:paraId="05285AB1" w14:textId="77777777" w:rsidR="0086206E" w:rsidRPr="00566F4F" w:rsidRDefault="0086206E">
      <w:pPr>
        <w:spacing w:before="15" w:line="240" w:lineRule="exact"/>
        <w:rPr>
          <w:sz w:val="24"/>
          <w:szCs w:val="24"/>
        </w:rPr>
      </w:pPr>
    </w:p>
    <w:p w14:paraId="782BF00B" w14:textId="77777777" w:rsidR="0086206E" w:rsidRPr="00566F4F" w:rsidRDefault="00C1183C">
      <w:pPr>
        <w:ind w:left="459"/>
        <w:rPr>
          <w:sz w:val="24"/>
          <w:szCs w:val="24"/>
        </w:rPr>
      </w:pPr>
      <w:r w:rsidRPr="00566F4F">
        <w:rPr>
          <w:w w:val="99"/>
          <w:sz w:val="24"/>
          <w:szCs w:val="24"/>
        </w:rPr>
        <w:t>whereas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solve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Part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you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could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call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with</w:t>
      </w:r>
    </w:p>
    <w:p w14:paraId="48A4DB98" w14:textId="77777777" w:rsidR="0086206E" w:rsidRPr="00566F4F" w:rsidRDefault="0086206E">
      <w:pPr>
        <w:spacing w:before="15" w:line="240" w:lineRule="exact"/>
        <w:rPr>
          <w:sz w:val="24"/>
          <w:szCs w:val="24"/>
        </w:rPr>
      </w:pPr>
    </w:p>
    <w:p w14:paraId="77892AF6" w14:textId="77777777" w:rsidR="0086206E" w:rsidRPr="00566F4F" w:rsidRDefault="00C1183C">
      <w:pPr>
        <w:ind w:left="120" w:right="7745"/>
        <w:jc w:val="both"/>
        <w:rPr>
          <w:sz w:val="24"/>
          <w:szCs w:val="24"/>
        </w:rPr>
      </w:pPr>
      <w:r w:rsidRPr="00566F4F">
        <w:rPr>
          <w:w w:val="99"/>
          <w:sz w:val="24"/>
          <w:szCs w:val="24"/>
        </w:rPr>
        <w:t>$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observer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-s</w:t>
      </w:r>
    </w:p>
    <w:p w14:paraId="644209EA" w14:textId="77777777" w:rsidR="0086206E" w:rsidRPr="00566F4F" w:rsidRDefault="0086206E">
      <w:pPr>
        <w:spacing w:before="15" w:line="240" w:lineRule="exact"/>
        <w:rPr>
          <w:sz w:val="24"/>
          <w:szCs w:val="24"/>
        </w:rPr>
      </w:pPr>
    </w:p>
    <w:p w14:paraId="54833B3C" w14:textId="77777777" w:rsidR="0086206E" w:rsidRPr="00566F4F" w:rsidRDefault="00C1183C">
      <w:pPr>
        <w:ind w:left="459"/>
        <w:rPr>
          <w:sz w:val="24"/>
          <w:szCs w:val="24"/>
        </w:rPr>
      </w:pPr>
      <w:r w:rsidRPr="00566F4F">
        <w:rPr>
          <w:w w:val="99"/>
          <w:sz w:val="24"/>
          <w:szCs w:val="24"/>
        </w:rPr>
        <w:t>If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program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providing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information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required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for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Part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might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called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by</w:t>
      </w:r>
    </w:p>
    <w:p w14:paraId="498455D9" w14:textId="77777777" w:rsidR="0086206E" w:rsidRPr="00566F4F" w:rsidRDefault="0086206E">
      <w:pPr>
        <w:spacing w:before="5" w:line="180" w:lineRule="exact"/>
        <w:rPr>
          <w:sz w:val="24"/>
          <w:szCs w:val="24"/>
        </w:rPr>
      </w:pPr>
    </w:p>
    <w:p w14:paraId="74DE32A1" w14:textId="77777777" w:rsidR="0086206E" w:rsidRPr="00566F4F" w:rsidRDefault="00C1183C">
      <w:pPr>
        <w:ind w:left="120" w:right="6829"/>
        <w:jc w:val="both"/>
        <w:rPr>
          <w:sz w:val="24"/>
          <w:szCs w:val="24"/>
        </w:rPr>
      </w:pPr>
      <w:r w:rsidRPr="00566F4F">
        <w:rPr>
          <w:w w:val="99"/>
          <w:sz w:val="24"/>
          <w:szCs w:val="24"/>
        </w:rPr>
        <w:t>$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observer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-l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10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600</w:t>
      </w:r>
    </w:p>
    <w:p w14:paraId="0B4951AA" w14:textId="77777777" w:rsidR="0086206E" w:rsidRPr="00566F4F" w:rsidRDefault="0086206E">
      <w:pPr>
        <w:spacing w:before="5" w:line="180" w:lineRule="exact"/>
        <w:rPr>
          <w:sz w:val="24"/>
          <w:szCs w:val="24"/>
        </w:rPr>
      </w:pPr>
    </w:p>
    <w:p w14:paraId="16CE8DF3" w14:textId="77777777" w:rsidR="0086206E" w:rsidRPr="00566F4F" w:rsidRDefault="00C1183C">
      <w:pPr>
        <w:ind w:left="459"/>
        <w:rPr>
          <w:sz w:val="24"/>
          <w:szCs w:val="24"/>
        </w:rPr>
      </w:pPr>
      <w:r w:rsidRPr="00566F4F">
        <w:rPr>
          <w:w w:val="99"/>
          <w:sz w:val="24"/>
          <w:szCs w:val="24"/>
        </w:rPr>
        <w:t>computing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information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once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every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10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seconds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until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600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seconds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have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elapsed.</w:t>
      </w:r>
    </w:p>
    <w:p w14:paraId="0D2856AE" w14:textId="42239D74" w:rsidR="0086206E" w:rsidRPr="00566F4F" w:rsidRDefault="00C1183C">
      <w:pPr>
        <w:spacing w:before="18" w:line="257" w:lineRule="auto"/>
        <w:ind w:left="120" w:right="82" w:firstLine="339"/>
        <w:rPr>
          <w:sz w:val="24"/>
          <w:szCs w:val="24"/>
        </w:rPr>
      </w:pP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following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code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segment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example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for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handling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three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different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ways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that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observer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can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be called.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program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may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have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header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file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of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form:</w:t>
      </w:r>
    </w:p>
    <w:p w14:paraId="5F921BEA" w14:textId="77777777" w:rsidR="0086206E" w:rsidRPr="00566F4F" w:rsidRDefault="0086206E">
      <w:pPr>
        <w:spacing w:before="4" w:line="160" w:lineRule="exact"/>
        <w:rPr>
          <w:sz w:val="24"/>
          <w:szCs w:val="24"/>
        </w:rPr>
      </w:pPr>
    </w:p>
    <w:p w14:paraId="0345BD86" w14:textId="64D107C3" w:rsidR="0086206E" w:rsidRPr="00566F4F" w:rsidRDefault="00C1183C">
      <w:pPr>
        <w:ind w:left="120" w:right="5619"/>
        <w:jc w:val="both"/>
        <w:rPr>
          <w:sz w:val="24"/>
          <w:szCs w:val="24"/>
        </w:rPr>
      </w:pPr>
      <w:r w:rsidRPr="00566F4F">
        <w:rPr>
          <w:color w:val="0000FF"/>
          <w:w w:val="99"/>
          <w:sz w:val="24"/>
          <w:szCs w:val="24"/>
        </w:rPr>
        <w:t>int</w:t>
      </w:r>
      <w:r w:rsidRPr="00566F4F">
        <w:rPr>
          <w:color w:val="0000FF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main(</w:t>
      </w:r>
      <w:r w:rsidRPr="00566F4F">
        <w:rPr>
          <w:color w:val="0000FF"/>
          <w:w w:val="99"/>
          <w:sz w:val="24"/>
          <w:szCs w:val="24"/>
        </w:rPr>
        <w:t>int</w:t>
      </w:r>
      <w:r w:rsidRPr="00566F4F">
        <w:rPr>
          <w:color w:val="0000FF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argc,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FF"/>
          <w:w w:val="99"/>
          <w:sz w:val="24"/>
          <w:szCs w:val="24"/>
        </w:rPr>
        <w:t>char</w:t>
      </w:r>
      <w:r w:rsidRPr="00566F4F">
        <w:rPr>
          <w:color w:val="0000FF"/>
          <w:sz w:val="24"/>
          <w:szCs w:val="24"/>
        </w:rPr>
        <w:t xml:space="preserve">  </w:t>
      </w:r>
      <w:r w:rsidRPr="00566F4F">
        <w:rPr>
          <w:color w:val="000000"/>
          <w:w w:val="99"/>
          <w:position w:val="-3"/>
          <w:sz w:val="24"/>
          <w:szCs w:val="24"/>
        </w:rPr>
        <w:t>*</w:t>
      </w:r>
      <w:r w:rsidRPr="00566F4F">
        <w:rPr>
          <w:color w:val="000000"/>
          <w:w w:val="99"/>
          <w:sz w:val="24"/>
          <w:szCs w:val="24"/>
        </w:rPr>
        <w:t>argv[])</w:t>
      </w:r>
    </w:p>
    <w:p w14:paraId="2584652B" w14:textId="77777777" w:rsidR="0086206E" w:rsidRPr="00566F4F" w:rsidRDefault="0086206E">
      <w:pPr>
        <w:spacing w:before="12" w:line="200" w:lineRule="exact"/>
        <w:rPr>
          <w:sz w:val="24"/>
          <w:szCs w:val="24"/>
        </w:rPr>
      </w:pPr>
    </w:p>
    <w:p w14:paraId="6329F1E5" w14:textId="77777777" w:rsidR="0086206E" w:rsidRPr="00566F4F" w:rsidRDefault="00C1183C">
      <w:pPr>
        <w:spacing w:before="22" w:line="257" w:lineRule="auto"/>
        <w:ind w:left="120" w:right="82" w:firstLine="339"/>
        <w:jc w:val="both"/>
        <w:rPr>
          <w:sz w:val="24"/>
          <w:szCs w:val="24"/>
        </w:rPr>
      </w:pPr>
      <w:r w:rsidRPr="00566F4F">
        <w:rPr>
          <w:w w:val="99"/>
          <w:sz w:val="24"/>
          <w:szCs w:val="24"/>
        </w:rPr>
        <w:t>You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may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omit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two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arguments,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argc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and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argv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if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no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parameters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are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passed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program by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shell.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Alternately,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can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initialized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that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argc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number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of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symbols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command line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and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argv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array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of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pointers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character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strings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symbols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command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line.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For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example,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if 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observer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program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called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with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no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parameters,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argc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will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set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1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and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argv[0]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will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point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 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string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observer.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In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second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example,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argc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will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set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2,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with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argv[0]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pointing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string observer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and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argv[1]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pointing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string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-s.</w:t>
      </w:r>
    </w:p>
    <w:p w14:paraId="5B31D5C7" w14:textId="6B5C4E45" w:rsidR="0086206E" w:rsidRPr="00566F4F" w:rsidRDefault="00C1183C">
      <w:pPr>
        <w:ind w:left="459"/>
        <w:rPr>
          <w:sz w:val="24"/>
          <w:szCs w:val="24"/>
        </w:rPr>
      </w:pP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main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program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can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now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reference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these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arguments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follows:</w:t>
      </w:r>
    </w:p>
    <w:p w14:paraId="21E3093D" w14:textId="77777777" w:rsidR="0086206E" w:rsidRPr="00566F4F" w:rsidRDefault="0086206E">
      <w:pPr>
        <w:spacing w:before="3" w:line="160" w:lineRule="exact"/>
        <w:rPr>
          <w:sz w:val="24"/>
          <w:szCs w:val="24"/>
        </w:rPr>
      </w:pPr>
    </w:p>
    <w:p w14:paraId="1DE629C0" w14:textId="77777777" w:rsidR="0086206E" w:rsidRPr="00566F4F" w:rsidRDefault="00C1183C">
      <w:pPr>
        <w:spacing w:before="27"/>
        <w:ind w:left="12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#include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&lt;stdio.h&gt;</w:t>
      </w:r>
    </w:p>
    <w:p w14:paraId="21DC7442" w14:textId="77777777" w:rsidR="0086206E" w:rsidRPr="00566F4F" w:rsidRDefault="00C1183C">
      <w:pPr>
        <w:spacing w:before="9"/>
        <w:ind w:left="12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#include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&lt;stdlib.h&gt;</w:t>
      </w:r>
    </w:p>
    <w:p w14:paraId="2164C2B9" w14:textId="77777777" w:rsidR="0086206E" w:rsidRPr="00566F4F" w:rsidRDefault="00C1183C">
      <w:pPr>
        <w:spacing w:before="9"/>
        <w:ind w:left="12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#include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&lt;string.h&gt;</w:t>
      </w:r>
    </w:p>
    <w:p w14:paraId="318EF645" w14:textId="77777777" w:rsidR="0086206E" w:rsidRPr="00566F4F" w:rsidRDefault="00C1183C">
      <w:pPr>
        <w:spacing w:before="9"/>
        <w:ind w:left="12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...</w:t>
      </w:r>
    </w:p>
    <w:p w14:paraId="548A7E58" w14:textId="77777777" w:rsidR="0086206E" w:rsidRPr="00566F4F" w:rsidRDefault="00C1183C">
      <w:pPr>
        <w:spacing w:before="9"/>
        <w:ind w:left="120"/>
        <w:rPr>
          <w:sz w:val="24"/>
          <w:szCs w:val="24"/>
        </w:rPr>
      </w:pPr>
      <w:r w:rsidRPr="00566F4F">
        <w:rPr>
          <w:color w:val="0000FF"/>
          <w:w w:val="99"/>
          <w:sz w:val="24"/>
          <w:szCs w:val="24"/>
        </w:rPr>
        <w:t>int</w:t>
      </w:r>
      <w:r w:rsidRPr="00566F4F">
        <w:rPr>
          <w:color w:val="0000FF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main(</w:t>
      </w:r>
      <w:r w:rsidRPr="00566F4F">
        <w:rPr>
          <w:color w:val="0000FF"/>
          <w:w w:val="99"/>
          <w:sz w:val="24"/>
          <w:szCs w:val="24"/>
        </w:rPr>
        <w:t>int</w:t>
      </w:r>
      <w:r w:rsidRPr="00566F4F">
        <w:rPr>
          <w:color w:val="0000FF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argc,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FF"/>
          <w:w w:val="99"/>
          <w:sz w:val="24"/>
          <w:szCs w:val="24"/>
        </w:rPr>
        <w:t>char</w:t>
      </w:r>
      <w:r w:rsidRPr="00566F4F">
        <w:rPr>
          <w:color w:val="0000FF"/>
          <w:sz w:val="24"/>
          <w:szCs w:val="24"/>
        </w:rPr>
        <w:t xml:space="preserve">  </w:t>
      </w:r>
      <w:r w:rsidRPr="00566F4F">
        <w:rPr>
          <w:color w:val="000000"/>
          <w:w w:val="99"/>
          <w:position w:val="-3"/>
          <w:sz w:val="24"/>
          <w:szCs w:val="24"/>
        </w:rPr>
        <w:t>*</w:t>
      </w:r>
      <w:r w:rsidRPr="00566F4F">
        <w:rPr>
          <w:color w:val="000000"/>
          <w:w w:val="99"/>
          <w:sz w:val="24"/>
          <w:szCs w:val="24"/>
        </w:rPr>
        <w:t>argv[])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{</w:t>
      </w:r>
    </w:p>
    <w:p w14:paraId="601DE888" w14:textId="77777777" w:rsidR="0086206E" w:rsidRPr="00566F4F" w:rsidRDefault="00C1183C">
      <w:pPr>
        <w:spacing w:line="200" w:lineRule="exact"/>
        <w:ind w:left="479"/>
        <w:rPr>
          <w:sz w:val="24"/>
          <w:szCs w:val="24"/>
        </w:rPr>
      </w:pPr>
      <w:r w:rsidRPr="00566F4F">
        <w:rPr>
          <w:w w:val="99"/>
          <w:sz w:val="24"/>
          <w:szCs w:val="24"/>
        </w:rPr>
        <w:t>...</w:t>
      </w:r>
    </w:p>
    <w:p w14:paraId="766E9F31" w14:textId="77777777" w:rsidR="0086206E" w:rsidRPr="00566F4F" w:rsidRDefault="00C1183C">
      <w:pPr>
        <w:spacing w:before="9"/>
        <w:ind w:left="479"/>
        <w:rPr>
          <w:sz w:val="24"/>
          <w:szCs w:val="24"/>
        </w:rPr>
      </w:pPr>
      <w:r w:rsidRPr="00566F4F">
        <w:rPr>
          <w:color w:val="0000FF"/>
          <w:w w:val="99"/>
          <w:sz w:val="24"/>
          <w:szCs w:val="24"/>
        </w:rPr>
        <w:t>char</w:t>
      </w:r>
      <w:r w:rsidRPr="00566F4F">
        <w:rPr>
          <w:color w:val="0000FF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repTypeName[16];</w:t>
      </w:r>
    </w:p>
    <w:p w14:paraId="0CDE0953" w14:textId="77777777" w:rsidR="0086206E" w:rsidRPr="00566F4F" w:rsidRDefault="00C1183C">
      <w:pPr>
        <w:spacing w:before="9"/>
        <w:ind w:left="479"/>
        <w:rPr>
          <w:sz w:val="24"/>
          <w:szCs w:val="24"/>
        </w:rPr>
      </w:pPr>
      <w:r w:rsidRPr="00566F4F">
        <w:rPr>
          <w:w w:val="99"/>
          <w:sz w:val="24"/>
          <w:szCs w:val="24"/>
        </w:rPr>
        <w:lastRenderedPageBreak/>
        <w:t>...</w:t>
      </w:r>
    </w:p>
    <w:p w14:paraId="3D1865A2" w14:textId="77777777" w:rsidR="0086206E" w:rsidRPr="00566F4F" w:rsidRDefault="00C1183C">
      <w:pPr>
        <w:spacing w:before="9"/>
        <w:ind w:left="479"/>
        <w:rPr>
          <w:sz w:val="24"/>
          <w:szCs w:val="24"/>
        </w:rPr>
      </w:pPr>
      <w:r w:rsidRPr="00566F4F">
        <w:rPr>
          <w:color w:val="009900"/>
          <w:w w:val="99"/>
          <w:sz w:val="24"/>
          <w:szCs w:val="24"/>
        </w:rPr>
        <w:t>/</w:t>
      </w:r>
      <w:r w:rsidRPr="00566F4F">
        <w:rPr>
          <w:color w:val="009900"/>
          <w:w w:val="99"/>
          <w:position w:val="-3"/>
          <w:sz w:val="24"/>
          <w:szCs w:val="24"/>
        </w:rPr>
        <w:t>*</w:t>
      </w:r>
      <w:r w:rsidRPr="00566F4F">
        <w:rPr>
          <w:color w:val="009900"/>
          <w:position w:val="-3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Determine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report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type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position w:val="-3"/>
          <w:sz w:val="24"/>
          <w:szCs w:val="24"/>
        </w:rPr>
        <w:t>*</w:t>
      </w:r>
      <w:r w:rsidRPr="00566F4F">
        <w:rPr>
          <w:color w:val="009900"/>
          <w:w w:val="99"/>
          <w:sz w:val="24"/>
          <w:szCs w:val="24"/>
        </w:rPr>
        <w:t>/</w:t>
      </w:r>
    </w:p>
    <w:p w14:paraId="6BFFBF55" w14:textId="77777777" w:rsidR="0086206E" w:rsidRPr="00566F4F" w:rsidRDefault="00C1183C">
      <w:pPr>
        <w:spacing w:line="200" w:lineRule="exact"/>
        <w:ind w:left="479"/>
        <w:rPr>
          <w:sz w:val="24"/>
          <w:szCs w:val="24"/>
        </w:rPr>
        <w:sectPr w:rsidR="0086206E" w:rsidRPr="00566F4F">
          <w:pgSz w:w="12240" w:h="15840"/>
          <w:pgMar w:top="1480" w:right="1320" w:bottom="280" w:left="1320" w:header="0" w:footer="671" w:gutter="0"/>
          <w:cols w:space="720"/>
        </w:sectPr>
      </w:pPr>
      <w:r w:rsidRPr="00566F4F">
        <w:rPr>
          <w:w w:val="99"/>
          <w:sz w:val="24"/>
          <w:szCs w:val="24"/>
        </w:rPr>
        <w:t>reportType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=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STANDARD;</w:t>
      </w:r>
    </w:p>
    <w:p w14:paraId="4D5C04A8" w14:textId="77777777" w:rsidR="0086206E" w:rsidRPr="00566F4F" w:rsidRDefault="0086206E">
      <w:pPr>
        <w:spacing w:before="1" w:line="120" w:lineRule="exact"/>
        <w:rPr>
          <w:sz w:val="24"/>
          <w:szCs w:val="24"/>
        </w:rPr>
      </w:pPr>
    </w:p>
    <w:p w14:paraId="5E2B86B5" w14:textId="77777777" w:rsidR="0086206E" w:rsidRPr="00566F4F" w:rsidRDefault="00C1183C">
      <w:pPr>
        <w:ind w:left="479"/>
        <w:rPr>
          <w:sz w:val="24"/>
          <w:szCs w:val="24"/>
        </w:rPr>
      </w:pPr>
      <w:r w:rsidRPr="00566F4F">
        <w:rPr>
          <w:w w:val="99"/>
          <w:sz w:val="24"/>
          <w:szCs w:val="24"/>
        </w:rPr>
        <w:t>strcpy(repTypeName,</w:t>
      </w:r>
      <w:r w:rsidRPr="00566F4F">
        <w:rPr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"Standard"</w:t>
      </w:r>
      <w:r w:rsidRPr="00566F4F">
        <w:rPr>
          <w:color w:val="000000"/>
          <w:w w:val="99"/>
          <w:sz w:val="24"/>
          <w:szCs w:val="24"/>
        </w:rPr>
        <w:t>);</w:t>
      </w:r>
    </w:p>
    <w:p w14:paraId="46DBBA40" w14:textId="77777777" w:rsidR="0086206E" w:rsidRPr="00566F4F" w:rsidRDefault="00C1183C">
      <w:pPr>
        <w:spacing w:before="9"/>
        <w:ind w:left="479"/>
        <w:rPr>
          <w:sz w:val="24"/>
          <w:szCs w:val="24"/>
        </w:rPr>
      </w:pPr>
      <w:r w:rsidRPr="00566F4F">
        <w:rPr>
          <w:color w:val="0000FF"/>
          <w:w w:val="99"/>
          <w:sz w:val="24"/>
          <w:szCs w:val="24"/>
        </w:rPr>
        <w:t>if</w:t>
      </w:r>
      <w:r w:rsidRPr="00566F4F">
        <w:rPr>
          <w:color w:val="0000FF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(argc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&gt;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1)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{</w:t>
      </w:r>
    </w:p>
    <w:p w14:paraId="768503AF" w14:textId="77777777" w:rsidR="0086206E" w:rsidRPr="00566F4F" w:rsidRDefault="00C1183C">
      <w:pPr>
        <w:spacing w:before="9"/>
        <w:ind w:left="837"/>
        <w:rPr>
          <w:sz w:val="24"/>
          <w:szCs w:val="24"/>
        </w:rPr>
      </w:pPr>
      <w:r w:rsidRPr="00566F4F">
        <w:rPr>
          <w:w w:val="99"/>
          <w:sz w:val="24"/>
          <w:szCs w:val="24"/>
        </w:rPr>
        <w:t>sscanf(argv[1],</w:t>
      </w:r>
      <w:r w:rsidRPr="00566F4F">
        <w:rPr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"%c%c"</w:t>
      </w:r>
      <w:r w:rsidRPr="00566F4F">
        <w:rPr>
          <w:color w:val="000000"/>
          <w:w w:val="99"/>
          <w:sz w:val="24"/>
          <w:szCs w:val="24"/>
        </w:rPr>
        <w:t>,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&amp;c1,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&amp;c2);</w:t>
      </w:r>
    </w:p>
    <w:p w14:paraId="67EB59FE" w14:textId="77777777" w:rsidR="0086206E" w:rsidRPr="00566F4F" w:rsidRDefault="00C1183C">
      <w:pPr>
        <w:spacing w:before="9"/>
        <w:ind w:left="479"/>
        <w:rPr>
          <w:sz w:val="24"/>
          <w:szCs w:val="24"/>
        </w:rPr>
      </w:pPr>
      <w:r w:rsidRPr="00566F4F">
        <w:rPr>
          <w:color w:val="0000FF"/>
          <w:w w:val="99"/>
          <w:sz w:val="24"/>
          <w:szCs w:val="24"/>
        </w:rPr>
        <w:t>if</w:t>
      </w:r>
      <w:r w:rsidRPr="00566F4F">
        <w:rPr>
          <w:color w:val="0000FF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(c1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!=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’-’</w:t>
      </w:r>
      <w:r w:rsidRPr="00566F4F">
        <w:rPr>
          <w:color w:val="000000"/>
          <w:w w:val="99"/>
          <w:sz w:val="24"/>
          <w:szCs w:val="24"/>
        </w:rPr>
        <w:t>)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{</w:t>
      </w:r>
    </w:p>
    <w:p w14:paraId="4AE84435" w14:textId="77777777" w:rsidR="0086206E" w:rsidRPr="00566F4F" w:rsidRDefault="00C1183C">
      <w:pPr>
        <w:spacing w:before="9"/>
        <w:ind w:left="837"/>
        <w:rPr>
          <w:sz w:val="24"/>
          <w:szCs w:val="24"/>
        </w:rPr>
      </w:pPr>
      <w:r w:rsidRPr="00566F4F">
        <w:rPr>
          <w:w w:val="99"/>
          <w:sz w:val="24"/>
          <w:szCs w:val="24"/>
        </w:rPr>
        <w:t>fprintf(stderr,</w:t>
      </w:r>
      <w:r w:rsidRPr="00566F4F">
        <w:rPr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"usage:</w:t>
      </w:r>
      <w:r w:rsidRPr="00566F4F">
        <w:rPr>
          <w:color w:val="9300D1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observer</w:t>
      </w:r>
      <w:r w:rsidRPr="00566F4F">
        <w:rPr>
          <w:color w:val="9300D1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[-s][-l</w:t>
      </w:r>
      <w:r w:rsidRPr="00566F4F">
        <w:rPr>
          <w:color w:val="9300D1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int</w:t>
      </w:r>
      <w:r w:rsidRPr="00566F4F">
        <w:rPr>
          <w:color w:val="9300D1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dur]\n"</w:t>
      </w:r>
      <w:r w:rsidRPr="00566F4F">
        <w:rPr>
          <w:color w:val="000000"/>
          <w:w w:val="99"/>
          <w:sz w:val="24"/>
          <w:szCs w:val="24"/>
        </w:rPr>
        <w:t>);</w:t>
      </w:r>
    </w:p>
    <w:p w14:paraId="4B8D846A" w14:textId="77777777" w:rsidR="0086206E" w:rsidRPr="00566F4F" w:rsidRDefault="00C1183C">
      <w:pPr>
        <w:spacing w:before="9"/>
        <w:ind w:left="1196"/>
        <w:rPr>
          <w:sz w:val="24"/>
          <w:szCs w:val="24"/>
        </w:rPr>
      </w:pPr>
      <w:r w:rsidRPr="00566F4F">
        <w:rPr>
          <w:w w:val="99"/>
          <w:sz w:val="24"/>
          <w:szCs w:val="24"/>
        </w:rPr>
        <w:t>exit(1);</w:t>
      </w:r>
    </w:p>
    <w:p w14:paraId="0F1DA436" w14:textId="77777777" w:rsidR="0086206E" w:rsidRPr="00566F4F" w:rsidRDefault="00C1183C">
      <w:pPr>
        <w:spacing w:before="9"/>
        <w:ind w:left="479"/>
        <w:rPr>
          <w:sz w:val="24"/>
          <w:szCs w:val="24"/>
        </w:rPr>
      </w:pPr>
      <w:r w:rsidRPr="00566F4F">
        <w:rPr>
          <w:w w:val="99"/>
          <w:sz w:val="24"/>
          <w:szCs w:val="24"/>
        </w:rPr>
        <w:t>}</w:t>
      </w:r>
    </w:p>
    <w:p w14:paraId="7F316CF3" w14:textId="77777777" w:rsidR="0086206E" w:rsidRPr="00566F4F" w:rsidRDefault="00C1183C">
      <w:pPr>
        <w:spacing w:before="9" w:line="249" w:lineRule="auto"/>
        <w:ind w:left="837" w:right="5261" w:hanging="359"/>
        <w:rPr>
          <w:sz w:val="24"/>
          <w:szCs w:val="24"/>
        </w:rPr>
      </w:pPr>
      <w:r w:rsidRPr="00566F4F">
        <w:rPr>
          <w:color w:val="0000FF"/>
          <w:w w:val="99"/>
          <w:sz w:val="24"/>
          <w:szCs w:val="24"/>
        </w:rPr>
        <w:t>if</w:t>
      </w:r>
      <w:r w:rsidRPr="00566F4F">
        <w:rPr>
          <w:color w:val="0000FF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(c2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==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’s’</w:t>
      </w:r>
      <w:r w:rsidRPr="00566F4F">
        <w:rPr>
          <w:color w:val="000000"/>
          <w:w w:val="99"/>
          <w:sz w:val="24"/>
          <w:szCs w:val="24"/>
        </w:rPr>
        <w:t>)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{ reportType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=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SHORT; strcpy(repTypeName,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"Short"</w:t>
      </w:r>
      <w:r w:rsidRPr="00566F4F">
        <w:rPr>
          <w:color w:val="000000"/>
          <w:w w:val="99"/>
          <w:sz w:val="24"/>
          <w:szCs w:val="24"/>
        </w:rPr>
        <w:t>);</w:t>
      </w:r>
    </w:p>
    <w:p w14:paraId="262DB578" w14:textId="77777777" w:rsidR="0086206E" w:rsidRPr="00566F4F" w:rsidRDefault="00C1183C">
      <w:pPr>
        <w:ind w:left="479"/>
        <w:rPr>
          <w:sz w:val="24"/>
          <w:szCs w:val="24"/>
        </w:rPr>
      </w:pPr>
      <w:r w:rsidRPr="00566F4F">
        <w:rPr>
          <w:w w:val="99"/>
          <w:sz w:val="24"/>
          <w:szCs w:val="24"/>
        </w:rPr>
        <w:t>}</w:t>
      </w:r>
    </w:p>
    <w:p w14:paraId="42977491" w14:textId="77777777" w:rsidR="0086206E" w:rsidRPr="00566F4F" w:rsidRDefault="00C1183C">
      <w:pPr>
        <w:spacing w:before="9" w:line="249" w:lineRule="auto"/>
        <w:ind w:left="837" w:right="5381" w:hanging="359"/>
        <w:rPr>
          <w:sz w:val="24"/>
          <w:szCs w:val="24"/>
        </w:rPr>
      </w:pPr>
      <w:r w:rsidRPr="00566F4F">
        <w:rPr>
          <w:color w:val="0000FF"/>
          <w:w w:val="99"/>
          <w:sz w:val="24"/>
          <w:szCs w:val="24"/>
        </w:rPr>
        <w:t>if</w:t>
      </w:r>
      <w:r w:rsidRPr="00566F4F">
        <w:rPr>
          <w:color w:val="0000FF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(c2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==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’l’</w:t>
      </w:r>
      <w:r w:rsidRPr="00566F4F">
        <w:rPr>
          <w:color w:val="000000"/>
          <w:w w:val="99"/>
          <w:sz w:val="24"/>
          <w:szCs w:val="24"/>
        </w:rPr>
        <w:t>)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{ reportType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=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LONG; strcpy(repTypeName,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"Long"</w:t>
      </w:r>
      <w:r w:rsidRPr="00566F4F">
        <w:rPr>
          <w:color w:val="000000"/>
          <w:w w:val="99"/>
          <w:sz w:val="24"/>
          <w:szCs w:val="24"/>
        </w:rPr>
        <w:t>);</w:t>
      </w:r>
    </w:p>
    <w:p w14:paraId="475FAC74" w14:textId="77777777" w:rsidR="0086206E" w:rsidRPr="00566F4F" w:rsidRDefault="00C1183C">
      <w:pPr>
        <w:ind w:left="1196"/>
        <w:rPr>
          <w:sz w:val="24"/>
          <w:szCs w:val="24"/>
        </w:rPr>
      </w:pPr>
      <w:r w:rsidRPr="00566F4F">
        <w:rPr>
          <w:w w:val="99"/>
          <w:sz w:val="24"/>
          <w:szCs w:val="24"/>
        </w:rPr>
        <w:t>interval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=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atoi(argv[2]);</w:t>
      </w:r>
    </w:p>
    <w:p w14:paraId="3C67A672" w14:textId="77777777" w:rsidR="0086206E" w:rsidRPr="00566F4F" w:rsidRDefault="00C1183C">
      <w:pPr>
        <w:spacing w:before="9"/>
        <w:ind w:left="1196"/>
        <w:rPr>
          <w:sz w:val="24"/>
          <w:szCs w:val="24"/>
        </w:rPr>
      </w:pPr>
      <w:r w:rsidRPr="00566F4F">
        <w:rPr>
          <w:w w:val="99"/>
          <w:sz w:val="24"/>
          <w:szCs w:val="24"/>
        </w:rPr>
        <w:t>duration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=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atoi(argv[3]);</w:t>
      </w:r>
    </w:p>
    <w:p w14:paraId="6F69481D" w14:textId="77777777" w:rsidR="0086206E" w:rsidRPr="00566F4F" w:rsidRDefault="00C1183C">
      <w:pPr>
        <w:spacing w:before="9"/>
        <w:ind w:left="479"/>
        <w:rPr>
          <w:sz w:val="24"/>
          <w:szCs w:val="24"/>
        </w:rPr>
      </w:pPr>
      <w:r w:rsidRPr="00566F4F">
        <w:rPr>
          <w:w w:val="99"/>
          <w:sz w:val="24"/>
          <w:szCs w:val="24"/>
        </w:rPr>
        <w:t>}</w:t>
      </w:r>
    </w:p>
    <w:p w14:paraId="35008589" w14:textId="77777777" w:rsidR="0086206E" w:rsidRPr="00566F4F" w:rsidRDefault="00C1183C">
      <w:pPr>
        <w:spacing w:before="9"/>
        <w:ind w:left="21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}</w:t>
      </w:r>
    </w:p>
    <w:p w14:paraId="700F9C21" w14:textId="77777777" w:rsidR="0086206E" w:rsidRPr="00566F4F" w:rsidRDefault="00C1183C">
      <w:pPr>
        <w:spacing w:before="9"/>
        <w:ind w:left="12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...</w:t>
      </w:r>
    </w:p>
    <w:p w14:paraId="21E58325" w14:textId="77777777" w:rsidR="0086206E" w:rsidRPr="00566F4F" w:rsidRDefault="00200B9F">
      <w:pPr>
        <w:spacing w:before="9"/>
        <w:ind w:left="120"/>
        <w:rPr>
          <w:sz w:val="24"/>
          <w:szCs w:val="24"/>
        </w:rPr>
      </w:pPr>
      <w:r>
        <w:rPr>
          <w:sz w:val="24"/>
          <w:szCs w:val="24"/>
        </w:rPr>
        <w:pict w14:anchorId="06301730">
          <v:group id="_x0000_s1038" style="position:absolute;left:0;text-align:left;margin-left:1in;margin-top:16.55pt;width:468pt;height:0;z-index:-251660288;mso-position-horizontal-relative:page" coordorigin="1440,331" coordsize="9360,0">
            <v:polyline id="_x0000_s1039" style="position:absolute" points="4320,993,13680,993" coordorigin="1440,331" coordsize="9360,0" filled="f" strokeweight="5055emu">
              <v:path arrowok="t"/>
              <o:lock v:ext="edit" verticies="t"/>
            </v:polyline>
            <w10:wrap anchorx="page"/>
          </v:group>
        </w:pict>
      </w:r>
      <w:r w:rsidR="00C1183C" w:rsidRPr="00566F4F">
        <w:rPr>
          <w:w w:val="99"/>
          <w:sz w:val="24"/>
          <w:szCs w:val="24"/>
        </w:rPr>
        <w:t>}</w:t>
      </w:r>
    </w:p>
    <w:p w14:paraId="7CE4DE4E" w14:textId="77777777" w:rsidR="0086206E" w:rsidRPr="00566F4F" w:rsidRDefault="0086206E">
      <w:pPr>
        <w:spacing w:line="160" w:lineRule="exact"/>
        <w:rPr>
          <w:sz w:val="24"/>
          <w:szCs w:val="24"/>
        </w:rPr>
      </w:pPr>
    </w:p>
    <w:p w14:paraId="73315B8E" w14:textId="77777777" w:rsidR="0086206E" w:rsidRPr="00566F4F" w:rsidRDefault="0086206E">
      <w:pPr>
        <w:spacing w:line="200" w:lineRule="exact"/>
        <w:rPr>
          <w:sz w:val="24"/>
          <w:szCs w:val="24"/>
        </w:rPr>
      </w:pPr>
    </w:p>
    <w:p w14:paraId="4792554A" w14:textId="77777777" w:rsidR="0086206E" w:rsidRPr="00566F4F" w:rsidRDefault="0086206E">
      <w:pPr>
        <w:spacing w:line="200" w:lineRule="exact"/>
        <w:rPr>
          <w:sz w:val="24"/>
          <w:szCs w:val="24"/>
        </w:rPr>
      </w:pPr>
    </w:p>
    <w:p w14:paraId="53DED7B7" w14:textId="77777777" w:rsidR="0086206E" w:rsidRPr="00566F4F" w:rsidRDefault="00C1183C">
      <w:pPr>
        <w:spacing w:before="12"/>
        <w:ind w:left="120" w:right="6663"/>
        <w:jc w:val="both"/>
        <w:rPr>
          <w:sz w:val="24"/>
          <w:szCs w:val="24"/>
        </w:rPr>
      </w:pPr>
      <w:r w:rsidRPr="00566F4F">
        <w:rPr>
          <w:w w:val="99"/>
          <w:sz w:val="24"/>
          <w:szCs w:val="24"/>
        </w:rPr>
        <w:t>3.3</w:t>
      </w:r>
      <w:r w:rsidRPr="00566F4F">
        <w:rPr>
          <w:sz w:val="24"/>
          <w:szCs w:val="24"/>
        </w:rPr>
        <w:t xml:space="preserve">    </w:t>
      </w:r>
      <w:r w:rsidRPr="00566F4F">
        <w:rPr>
          <w:w w:val="99"/>
          <w:sz w:val="24"/>
          <w:szCs w:val="24"/>
        </w:rPr>
        <w:t>Organizing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Solution</w:t>
      </w:r>
    </w:p>
    <w:p w14:paraId="27066D89" w14:textId="77777777" w:rsidR="0086206E" w:rsidRPr="00566F4F" w:rsidRDefault="0086206E">
      <w:pPr>
        <w:spacing w:before="1" w:line="160" w:lineRule="exact"/>
        <w:rPr>
          <w:sz w:val="24"/>
          <w:szCs w:val="24"/>
        </w:rPr>
      </w:pPr>
    </w:p>
    <w:p w14:paraId="3CA4E362" w14:textId="77777777" w:rsidR="0086206E" w:rsidRPr="00566F4F" w:rsidRDefault="00C1183C">
      <w:pPr>
        <w:spacing w:line="257" w:lineRule="auto"/>
        <w:ind w:left="120" w:right="82"/>
        <w:jc w:val="both"/>
        <w:rPr>
          <w:sz w:val="24"/>
          <w:szCs w:val="24"/>
        </w:rPr>
      </w:pPr>
      <w:r w:rsidRPr="00566F4F">
        <w:rPr>
          <w:w w:val="99"/>
          <w:sz w:val="24"/>
          <w:szCs w:val="24"/>
        </w:rPr>
        <w:t>For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Part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and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your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programs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must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have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different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arguments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command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line.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Therefore,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one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of your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first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actions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should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parse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command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line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with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which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program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called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determine 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shell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parameters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being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passed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via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argv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array.</w:t>
      </w:r>
    </w:p>
    <w:p w14:paraId="1CB3EC70" w14:textId="4F3392D2" w:rsidR="0086206E" w:rsidRPr="00566F4F" w:rsidRDefault="00C1183C">
      <w:pPr>
        <w:spacing w:line="257" w:lineRule="auto"/>
        <w:ind w:left="120" w:right="82" w:firstLine="339"/>
        <w:rPr>
          <w:sz w:val="24"/>
          <w:szCs w:val="24"/>
        </w:rPr>
      </w:pPr>
      <w:r w:rsidRPr="00566F4F">
        <w:rPr>
          <w:w w:val="99"/>
          <w:sz w:val="24"/>
          <w:szCs w:val="24"/>
        </w:rPr>
        <w:t>You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finish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initializing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getting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current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time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of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day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and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printing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greeting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that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includes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name of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machine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you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are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inspecting:</w:t>
      </w:r>
    </w:p>
    <w:p w14:paraId="3D824341" w14:textId="77777777" w:rsidR="0086206E" w:rsidRPr="00566F4F" w:rsidRDefault="0086206E">
      <w:pPr>
        <w:spacing w:before="6" w:line="140" w:lineRule="exact"/>
        <w:rPr>
          <w:sz w:val="24"/>
          <w:szCs w:val="24"/>
        </w:rPr>
      </w:pPr>
    </w:p>
    <w:p w14:paraId="495AE1CA" w14:textId="77777777" w:rsidR="0086206E" w:rsidRPr="00566F4F" w:rsidRDefault="00C1183C">
      <w:pPr>
        <w:spacing w:before="27"/>
        <w:ind w:left="12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#include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&lt;unistd.h&gt;</w:t>
      </w:r>
    </w:p>
    <w:p w14:paraId="3E94DFAB" w14:textId="77777777" w:rsidR="0086206E" w:rsidRPr="00566F4F" w:rsidRDefault="00C1183C">
      <w:pPr>
        <w:spacing w:before="9"/>
        <w:ind w:left="12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...</w:t>
      </w:r>
    </w:p>
    <w:p w14:paraId="7055826D" w14:textId="77777777" w:rsidR="0086206E" w:rsidRPr="00566F4F" w:rsidRDefault="00C1183C">
      <w:pPr>
        <w:spacing w:before="9"/>
        <w:ind w:left="12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FILE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position w:val="-3"/>
          <w:sz w:val="24"/>
          <w:szCs w:val="24"/>
        </w:rPr>
        <w:t>*</w:t>
      </w:r>
      <w:r w:rsidRPr="00566F4F">
        <w:rPr>
          <w:w w:val="99"/>
          <w:sz w:val="24"/>
          <w:szCs w:val="24"/>
        </w:rPr>
        <w:t>thisProcFile;</w:t>
      </w:r>
    </w:p>
    <w:p w14:paraId="1B79919A" w14:textId="77777777" w:rsidR="0086206E" w:rsidRPr="00566F4F" w:rsidRDefault="0086206E">
      <w:pPr>
        <w:spacing w:before="18" w:line="200" w:lineRule="exact"/>
        <w:rPr>
          <w:sz w:val="24"/>
          <w:szCs w:val="24"/>
        </w:rPr>
      </w:pPr>
    </w:p>
    <w:p w14:paraId="21D37A1E" w14:textId="77777777" w:rsidR="0086206E" w:rsidRPr="00566F4F" w:rsidRDefault="00C1183C">
      <w:pPr>
        <w:ind w:left="120"/>
        <w:rPr>
          <w:sz w:val="24"/>
          <w:szCs w:val="24"/>
        </w:rPr>
      </w:pPr>
      <w:r w:rsidRPr="00566F4F">
        <w:rPr>
          <w:color w:val="009900"/>
          <w:w w:val="99"/>
          <w:sz w:val="24"/>
          <w:szCs w:val="24"/>
        </w:rPr>
        <w:t>/</w:t>
      </w:r>
      <w:r w:rsidRPr="00566F4F">
        <w:rPr>
          <w:color w:val="009900"/>
          <w:w w:val="99"/>
          <w:position w:val="-3"/>
          <w:sz w:val="24"/>
          <w:szCs w:val="24"/>
        </w:rPr>
        <w:t>*</w:t>
      </w:r>
      <w:r w:rsidRPr="00566F4F">
        <w:rPr>
          <w:color w:val="009900"/>
          <w:position w:val="-3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Finish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initializing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...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position w:val="-3"/>
          <w:sz w:val="24"/>
          <w:szCs w:val="24"/>
        </w:rPr>
        <w:t>*</w:t>
      </w:r>
      <w:r w:rsidRPr="00566F4F">
        <w:rPr>
          <w:color w:val="009900"/>
          <w:w w:val="99"/>
          <w:sz w:val="24"/>
          <w:szCs w:val="24"/>
        </w:rPr>
        <w:t>/</w:t>
      </w:r>
    </w:p>
    <w:p w14:paraId="49009B14" w14:textId="77777777" w:rsidR="0086206E" w:rsidRPr="00566F4F" w:rsidRDefault="00C1183C">
      <w:pPr>
        <w:spacing w:line="200" w:lineRule="exact"/>
        <w:ind w:left="12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gettimeofday(&amp;now,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NULL);</w:t>
      </w:r>
      <w:r w:rsidRPr="00566F4F">
        <w:rPr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//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Get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the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current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time</w:t>
      </w:r>
    </w:p>
    <w:p w14:paraId="374A215D" w14:textId="77777777" w:rsidR="0086206E" w:rsidRPr="00566F4F" w:rsidRDefault="00C1183C">
      <w:pPr>
        <w:spacing w:before="9"/>
        <w:ind w:left="12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printf(</w:t>
      </w:r>
      <w:r w:rsidRPr="00566F4F">
        <w:rPr>
          <w:color w:val="9300D1"/>
          <w:w w:val="99"/>
          <w:sz w:val="24"/>
          <w:szCs w:val="24"/>
        </w:rPr>
        <w:t>"Status</w:t>
      </w:r>
      <w:r w:rsidRPr="00566F4F">
        <w:rPr>
          <w:color w:val="9300D1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report</w:t>
      </w:r>
      <w:r w:rsidRPr="00566F4F">
        <w:rPr>
          <w:color w:val="9300D1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type</w:t>
      </w:r>
      <w:r w:rsidRPr="00566F4F">
        <w:rPr>
          <w:color w:val="9300D1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%s</w:t>
      </w:r>
      <w:r w:rsidRPr="00566F4F">
        <w:rPr>
          <w:color w:val="9300D1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at</w:t>
      </w:r>
      <w:r w:rsidRPr="00566F4F">
        <w:rPr>
          <w:color w:val="9300D1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%s\n"</w:t>
      </w:r>
      <w:r w:rsidRPr="00566F4F">
        <w:rPr>
          <w:color w:val="000000"/>
          <w:w w:val="99"/>
          <w:sz w:val="24"/>
          <w:szCs w:val="24"/>
        </w:rPr>
        <w:t>,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repTypeName,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ctime(&amp;(now.tv_sec)));</w:t>
      </w:r>
    </w:p>
    <w:p w14:paraId="31EEB11F" w14:textId="77777777" w:rsidR="0086206E" w:rsidRPr="00566F4F" w:rsidRDefault="0086206E">
      <w:pPr>
        <w:spacing w:before="8" w:line="240" w:lineRule="exact"/>
        <w:rPr>
          <w:sz w:val="24"/>
          <w:szCs w:val="24"/>
        </w:rPr>
      </w:pPr>
    </w:p>
    <w:p w14:paraId="2D0DBEEA" w14:textId="77777777" w:rsidR="0086206E" w:rsidRPr="00566F4F" w:rsidRDefault="00C1183C">
      <w:pPr>
        <w:ind w:left="120"/>
        <w:rPr>
          <w:sz w:val="24"/>
          <w:szCs w:val="24"/>
        </w:rPr>
      </w:pPr>
      <w:r w:rsidRPr="00566F4F">
        <w:rPr>
          <w:color w:val="009900"/>
          <w:w w:val="99"/>
          <w:sz w:val="24"/>
          <w:szCs w:val="24"/>
        </w:rPr>
        <w:t>//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Get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the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host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filename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and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print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it</w:t>
      </w:r>
    </w:p>
    <w:p w14:paraId="0361E9E2" w14:textId="77777777" w:rsidR="0086206E" w:rsidRPr="00566F4F" w:rsidRDefault="00C1183C">
      <w:pPr>
        <w:spacing w:before="9"/>
        <w:ind w:left="12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thisProcFile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=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fopen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(</w:t>
      </w:r>
      <w:r w:rsidRPr="00566F4F">
        <w:rPr>
          <w:color w:val="9300D1"/>
          <w:w w:val="99"/>
          <w:sz w:val="24"/>
          <w:szCs w:val="24"/>
        </w:rPr>
        <w:t>"</w:t>
      </w:r>
      <w:r w:rsidRPr="00566F4F">
        <w:rPr>
          <w:color w:val="9300D1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/proc/sys/kernel/hostname"</w:t>
      </w:r>
      <w:r w:rsidRPr="00566F4F">
        <w:rPr>
          <w:color w:val="000000"/>
          <w:w w:val="99"/>
          <w:sz w:val="24"/>
          <w:szCs w:val="24"/>
        </w:rPr>
        <w:t>,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"r"</w:t>
      </w:r>
      <w:r w:rsidRPr="00566F4F">
        <w:rPr>
          <w:color w:val="000000"/>
          <w:w w:val="99"/>
          <w:sz w:val="24"/>
          <w:szCs w:val="24"/>
        </w:rPr>
        <w:t>);</w:t>
      </w:r>
    </w:p>
    <w:p w14:paraId="5E563288" w14:textId="77777777" w:rsidR="0086206E" w:rsidRPr="00566F4F" w:rsidRDefault="00C1183C">
      <w:pPr>
        <w:spacing w:before="9"/>
        <w:ind w:left="12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fgets(lineBuf,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LB_SIZE+1,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thisProcFile);</w:t>
      </w:r>
    </w:p>
    <w:p w14:paraId="2BDD646C" w14:textId="77777777" w:rsidR="0086206E" w:rsidRPr="00566F4F" w:rsidRDefault="00C1183C">
      <w:pPr>
        <w:spacing w:before="9"/>
        <w:ind w:left="12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printf(</w:t>
      </w:r>
      <w:r w:rsidRPr="00566F4F">
        <w:rPr>
          <w:color w:val="9300D1"/>
          <w:w w:val="99"/>
          <w:sz w:val="24"/>
          <w:szCs w:val="24"/>
        </w:rPr>
        <w:t>"Machine</w:t>
      </w:r>
      <w:r w:rsidRPr="00566F4F">
        <w:rPr>
          <w:color w:val="9300D1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hostname:</w:t>
      </w:r>
      <w:r w:rsidRPr="00566F4F">
        <w:rPr>
          <w:color w:val="9300D1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%s"</w:t>
      </w:r>
      <w:r w:rsidRPr="00566F4F">
        <w:rPr>
          <w:color w:val="000000"/>
          <w:w w:val="99"/>
          <w:sz w:val="24"/>
          <w:szCs w:val="24"/>
        </w:rPr>
        <w:t>,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lineBuf);</w:t>
      </w:r>
    </w:p>
    <w:p w14:paraId="676254FB" w14:textId="77777777" w:rsidR="0086206E" w:rsidRPr="00566F4F" w:rsidRDefault="0086206E">
      <w:pPr>
        <w:spacing w:before="8" w:line="240" w:lineRule="exact"/>
        <w:rPr>
          <w:sz w:val="24"/>
          <w:szCs w:val="24"/>
        </w:rPr>
      </w:pPr>
    </w:p>
    <w:p w14:paraId="4263018B" w14:textId="08944F8B" w:rsidR="0086206E" w:rsidRPr="00566F4F" w:rsidRDefault="00C1183C">
      <w:pPr>
        <w:ind w:left="12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fclose(thisProcFile);</w:t>
      </w:r>
    </w:p>
    <w:p w14:paraId="6B3EFB99" w14:textId="77777777" w:rsidR="0086206E" w:rsidRPr="00566F4F" w:rsidRDefault="0086206E">
      <w:pPr>
        <w:spacing w:before="2" w:line="240" w:lineRule="exact"/>
        <w:rPr>
          <w:sz w:val="24"/>
          <w:szCs w:val="24"/>
        </w:rPr>
      </w:pPr>
    </w:p>
    <w:p w14:paraId="6A470F12" w14:textId="77777777" w:rsidR="0086206E" w:rsidRPr="00566F4F" w:rsidRDefault="00C1183C">
      <w:pPr>
        <w:spacing w:before="22" w:line="257" w:lineRule="auto"/>
        <w:ind w:left="120" w:right="82" w:firstLine="339"/>
        <w:jc w:val="both"/>
        <w:rPr>
          <w:sz w:val="24"/>
          <w:szCs w:val="24"/>
        </w:rPr>
      </w:pPr>
      <w:r w:rsidRPr="00566F4F">
        <w:rPr>
          <w:w w:val="99"/>
          <w:sz w:val="24"/>
          <w:szCs w:val="24"/>
        </w:rPr>
        <w:t>Now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you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are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ready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work,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that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is,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start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reading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kernel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variables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using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various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/proc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files. 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previous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code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segment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contains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example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of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how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read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/proc/svs/kernel/hostname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file.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You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can use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prototype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for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solving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exercise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reading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lastRenderedPageBreak/>
        <w:t>other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pseudo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files.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This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will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require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some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exploration of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/proc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and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inspection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of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various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pseudo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files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you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investigate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different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directories.</w:t>
      </w:r>
    </w:p>
    <w:p w14:paraId="431A145C" w14:textId="77777777" w:rsidR="0086206E" w:rsidRPr="00566F4F" w:rsidRDefault="00C1183C">
      <w:pPr>
        <w:spacing w:line="257" w:lineRule="auto"/>
        <w:ind w:left="120" w:right="82" w:firstLine="339"/>
        <w:jc w:val="both"/>
        <w:rPr>
          <w:sz w:val="24"/>
          <w:szCs w:val="24"/>
        </w:rPr>
        <w:sectPr w:rsidR="0086206E" w:rsidRPr="00566F4F">
          <w:pgSz w:w="12240" w:h="15840"/>
          <w:pgMar w:top="1480" w:right="1320" w:bottom="280" w:left="1320" w:header="0" w:footer="671" w:gutter="0"/>
          <w:cols w:space="720"/>
        </w:sectPr>
      </w:pPr>
      <w:r w:rsidRPr="00566F4F">
        <w:rPr>
          <w:w w:val="99"/>
          <w:sz w:val="24"/>
          <w:szCs w:val="24"/>
        </w:rPr>
        <w:t>In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Part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you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are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compute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load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average.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For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this,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your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code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needs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sleep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for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while,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wake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up, sample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current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load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average,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and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go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back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sleep.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Here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code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fragment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that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will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accomplish that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work.</w:t>
      </w:r>
    </w:p>
    <w:p w14:paraId="5A8BD9B3" w14:textId="77777777" w:rsidR="0086206E" w:rsidRPr="00566F4F" w:rsidRDefault="0086206E">
      <w:pPr>
        <w:spacing w:before="10" w:line="260" w:lineRule="exact"/>
        <w:rPr>
          <w:sz w:val="24"/>
          <w:szCs w:val="24"/>
        </w:rPr>
      </w:pPr>
    </w:p>
    <w:p w14:paraId="422B7E6B" w14:textId="3CBC4563" w:rsidR="0086206E" w:rsidRPr="00566F4F" w:rsidRDefault="00C1183C">
      <w:pPr>
        <w:spacing w:before="27"/>
        <w:ind w:left="12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#include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&lt;sys/time.h&gt;</w:t>
      </w:r>
    </w:p>
    <w:p w14:paraId="199DB946" w14:textId="77777777" w:rsidR="0086206E" w:rsidRPr="00566F4F" w:rsidRDefault="00C1183C">
      <w:pPr>
        <w:spacing w:before="9"/>
        <w:ind w:left="12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#include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&lt;time.h&gt;</w:t>
      </w:r>
    </w:p>
    <w:p w14:paraId="52D96335" w14:textId="77777777" w:rsidR="0086206E" w:rsidRPr="00566F4F" w:rsidRDefault="00C1183C">
      <w:pPr>
        <w:spacing w:before="9"/>
        <w:ind w:left="120"/>
        <w:rPr>
          <w:sz w:val="24"/>
          <w:szCs w:val="24"/>
        </w:rPr>
      </w:pPr>
      <w:r w:rsidRPr="00566F4F">
        <w:rPr>
          <w:color w:val="009900"/>
          <w:w w:val="99"/>
          <w:sz w:val="24"/>
          <w:szCs w:val="24"/>
        </w:rPr>
        <w:t>/</w:t>
      </w:r>
      <w:r w:rsidRPr="00566F4F">
        <w:rPr>
          <w:color w:val="009900"/>
          <w:w w:val="99"/>
          <w:position w:val="-3"/>
          <w:sz w:val="24"/>
          <w:szCs w:val="24"/>
        </w:rPr>
        <w:t>*</w:t>
      </w:r>
      <w:r w:rsidRPr="00566F4F">
        <w:rPr>
          <w:color w:val="009900"/>
          <w:position w:val="-3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some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initialization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...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position w:val="-3"/>
          <w:sz w:val="24"/>
          <w:szCs w:val="24"/>
        </w:rPr>
        <w:t>*</w:t>
      </w:r>
      <w:r w:rsidRPr="00566F4F">
        <w:rPr>
          <w:color w:val="009900"/>
          <w:w w:val="99"/>
          <w:sz w:val="24"/>
          <w:szCs w:val="24"/>
        </w:rPr>
        <w:t>/</w:t>
      </w:r>
    </w:p>
    <w:p w14:paraId="78BFCB9B" w14:textId="77777777" w:rsidR="0086206E" w:rsidRPr="00566F4F" w:rsidRDefault="00C1183C">
      <w:pPr>
        <w:spacing w:line="200" w:lineRule="exact"/>
        <w:ind w:left="12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struct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timeval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now;</w:t>
      </w:r>
    </w:p>
    <w:p w14:paraId="70F2F3F7" w14:textId="77777777" w:rsidR="0086206E" w:rsidRPr="00566F4F" w:rsidRDefault="00C1183C">
      <w:pPr>
        <w:spacing w:before="9"/>
        <w:ind w:left="120"/>
        <w:rPr>
          <w:sz w:val="24"/>
          <w:szCs w:val="24"/>
        </w:rPr>
      </w:pPr>
      <w:r w:rsidRPr="00566F4F">
        <w:rPr>
          <w:color w:val="009900"/>
          <w:w w:val="99"/>
          <w:sz w:val="24"/>
          <w:szCs w:val="24"/>
        </w:rPr>
        <w:t>/</w:t>
      </w:r>
      <w:r w:rsidRPr="00566F4F">
        <w:rPr>
          <w:color w:val="009900"/>
          <w:w w:val="99"/>
          <w:position w:val="-3"/>
          <w:sz w:val="24"/>
          <w:szCs w:val="24"/>
        </w:rPr>
        <w:t>*</w:t>
      </w:r>
      <w:r w:rsidRPr="00566F4F">
        <w:rPr>
          <w:color w:val="009900"/>
          <w:position w:val="-3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Finish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initializing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...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position w:val="-3"/>
          <w:sz w:val="24"/>
          <w:szCs w:val="24"/>
        </w:rPr>
        <w:t>*</w:t>
      </w:r>
      <w:r w:rsidRPr="00566F4F">
        <w:rPr>
          <w:color w:val="009900"/>
          <w:w w:val="99"/>
          <w:sz w:val="24"/>
          <w:szCs w:val="24"/>
        </w:rPr>
        <w:t>/</w:t>
      </w:r>
    </w:p>
    <w:p w14:paraId="338631E8" w14:textId="77777777" w:rsidR="0086206E" w:rsidRPr="00566F4F" w:rsidRDefault="00C1183C">
      <w:pPr>
        <w:spacing w:line="200" w:lineRule="exact"/>
        <w:ind w:left="120"/>
        <w:rPr>
          <w:sz w:val="24"/>
          <w:szCs w:val="24"/>
        </w:rPr>
      </w:pPr>
      <w:r w:rsidRPr="00566F4F">
        <w:rPr>
          <w:color w:val="0000FF"/>
          <w:w w:val="99"/>
          <w:sz w:val="24"/>
          <w:szCs w:val="24"/>
        </w:rPr>
        <w:t>while</w:t>
      </w:r>
      <w:r w:rsidRPr="00566F4F">
        <w:rPr>
          <w:color w:val="0000FF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(iteration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&lt;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duration)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{</w:t>
      </w:r>
    </w:p>
    <w:p w14:paraId="3E356FC4" w14:textId="77777777" w:rsidR="0086206E" w:rsidRPr="00566F4F" w:rsidRDefault="00C1183C">
      <w:pPr>
        <w:spacing w:before="9" w:line="249" w:lineRule="auto"/>
        <w:ind w:left="479" w:right="6297"/>
        <w:rPr>
          <w:sz w:val="24"/>
          <w:szCs w:val="24"/>
        </w:rPr>
      </w:pPr>
      <w:r w:rsidRPr="00566F4F">
        <w:rPr>
          <w:w w:val="99"/>
          <w:sz w:val="24"/>
          <w:szCs w:val="24"/>
        </w:rPr>
        <w:t>sleep(interval); sampleLoadAvg(); iteration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+=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interval);</w:t>
      </w:r>
    </w:p>
    <w:p w14:paraId="230D8DEB" w14:textId="1DBEC228" w:rsidR="0086206E" w:rsidRPr="00566F4F" w:rsidRDefault="00C1183C">
      <w:pPr>
        <w:ind w:left="12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}</w:t>
      </w:r>
    </w:p>
    <w:p w14:paraId="5A0A306F" w14:textId="77777777" w:rsidR="0086206E" w:rsidRPr="00566F4F" w:rsidRDefault="0086206E">
      <w:pPr>
        <w:spacing w:before="2" w:line="240" w:lineRule="exact"/>
        <w:rPr>
          <w:sz w:val="24"/>
          <w:szCs w:val="24"/>
        </w:rPr>
      </w:pPr>
    </w:p>
    <w:p w14:paraId="53F0F7C7" w14:textId="3A2B2E2E" w:rsidR="0086206E" w:rsidRPr="00566F4F" w:rsidRDefault="00C1183C">
      <w:pPr>
        <w:spacing w:before="22"/>
        <w:ind w:left="459"/>
        <w:rPr>
          <w:sz w:val="24"/>
          <w:szCs w:val="24"/>
        </w:rPr>
      </w:pPr>
      <w:r w:rsidRPr="00566F4F">
        <w:rPr>
          <w:w w:val="99"/>
          <w:sz w:val="24"/>
          <w:szCs w:val="24"/>
        </w:rPr>
        <w:t>Now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you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are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ready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create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entire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solution:</w:t>
      </w:r>
    </w:p>
    <w:p w14:paraId="5E5E64E2" w14:textId="77777777" w:rsidR="0086206E" w:rsidRPr="00566F4F" w:rsidRDefault="0086206E">
      <w:pPr>
        <w:spacing w:before="3" w:line="160" w:lineRule="exact"/>
        <w:rPr>
          <w:sz w:val="24"/>
          <w:szCs w:val="24"/>
        </w:rPr>
      </w:pPr>
    </w:p>
    <w:p w14:paraId="665118E7" w14:textId="77777777" w:rsidR="0086206E" w:rsidRPr="00566F4F" w:rsidRDefault="00C1183C">
      <w:pPr>
        <w:spacing w:before="27"/>
        <w:ind w:left="12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#include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&lt;stdio.h&gt;</w:t>
      </w:r>
    </w:p>
    <w:p w14:paraId="503537D9" w14:textId="77777777" w:rsidR="0086206E" w:rsidRPr="00566F4F" w:rsidRDefault="00C1183C">
      <w:pPr>
        <w:spacing w:before="9"/>
        <w:ind w:left="12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#include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&lt;sys/time.h&gt;</w:t>
      </w:r>
    </w:p>
    <w:p w14:paraId="24AC692F" w14:textId="77777777" w:rsidR="0086206E" w:rsidRPr="00566F4F" w:rsidRDefault="00C1183C">
      <w:pPr>
        <w:spacing w:before="9"/>
        <w:ind w:left="12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...</w:t>
      </w:r>
    </w:p>
    <w:p w14:paraId="054BF264" w14:textId="77777777" w:rsidR="0086206E" w:rsidRPr="00566F4F" w:rsidRDefault="00C1183C">
      <w:pPr>
        <w:spacing w:before="9"/>
        <w:ind w:left="120"/>
        <w:rPr>
          <w:sz w:val="24"/>
          <w:szCs w:val="24"/>
        </w:rPr>
      </w:pPr>
      <w:r w:rsidRPr="00566F4F">
        <w:rPr>
          <w:color w:val="0000FF"/>
          <w:w w:val="99"/>
          <w:sz w:val="24"/>
          <w:szCs w:val="24"/>
        </w:rPr>
        <w:t>int</w:t>
      </w:r>
      <w:r w:rsidRPr="00566F4F">
        <w:rPr>
          <w:color w:val="0000FF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main(</w:t>
      </w:r>
      <w:r w:rsidRPr="00566F4F">
        <w:rPr>
          <w:color w:val="0000FF"/>
          <w:w w:val="99"/>
          <w:sz w:val="24"/>
          <w:szCs w:val="24"/>
        </w:rPr>
        <w:t>int</w:t>
      </w:r>
      <w:r w:rsidRPr="00566F4F">
        <w:rPr>
          <w:color w:val="0000FF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argc,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FF"/>
          <w:w w:val="99"/>
          <w:sz w:val="24"/>
          <w:szCs w:val="24"/>
        </w:rPr>
        <w:t>char</w:t>
      </w:r>
      <w:r w:rsidRPr="00566F4F">
        <w:rPr>
          <w:color w:val="0000FF"/>
          <w:sz w:val="24"/>
          <w:szCs w:val="24"/>
        </w:rPr>
        <w:t xml:space="preserve">  </w:t>
      </w:r>
      <w:r w:rsidRPr="00566F4F">
        <w:rPr>
          <w:color w:val="000000"/>
          <w:w w:val="99"/>
          <w:position w:val="-3"/>
          <w:sz w:val="24"/>
          <w:szCs w:val="24"/>
        </w:rPr>
        <w:t>*</w:t>
      </w:r>
      <w:r w:rsidRPr="00566F4F">
        <w:rPr>
          <w:color w:val="000000"/>
          <w:w w:val="99"/>
          <w:sz w:val="24"/>
          <w:szCs w:val="24"/>
        </w:rPr>
        <w:t>argv[])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{</w:t>
      </w:r>
    </w:p>
    <w:p w14:paraId="4D9E904A" w14:textId="77777777" w:rsidR="0086206E" w:rsidRPr="00566F4F" w:rsidRDefault="00C1183C">
      <w:pPr>
        <w:spacing w:line="200" w:lineRule="exact"/>
        <w:ind w:left="120"/>
        <w:rPr>
          <w:sz w:val="24"/>
          <w:szCs w:val="24"/>
        </w:rPr>
        <w:sectPr w:rsidR="0086206E" w:rsidRPr="00566F4F">
          <w:pgSz w:w="12240" w:h="15840"/>
          <w:pgMar w:top="1480" w:right="1360" w:bottom="280" w:left="1320" w:header="0" w:footer="671" w:gutter="0"/>
          <w:cols w:space="720"/>
        </w:sectPr>
      </w:pPr>
      <w:r w:rsidRPr="00566F4F">
        <w:rPr>
          <w:w w:val="99"/>
          <w:sz w:val="24"/>
          <w:szCs w:val="24"/>
        </w:rPr>
        <w:t>...</w:t>
      </w:r>
    </w:p>
    <w:p w14:paraId="571235EE" w14:textId="77777777" w:rsidR="0086206E" w:rsidRPr="00566F4F" w:rsidRDefault="0086206E">
      <w:pPr>
        <w:spacing w:before="8" w:line="240" w:lineRule="exact"/>
        <w:rPr>
          <w:sz w:val="24"/>
          <w:szCs w:val="24"/>
        </w:rPr>
      </w:pPr>
    </w:p>
    <w:p w14:paraId="70ABDD80" w14:textId="77777777" w:rsidR="0086206E" w:rsidRPr="00566F4F" w:rsidRDefault="00C1183C">
      <w:pPr>
        <w:ind w:left="120" w:right="-5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...</w:t>
      </w:r>
    </w:p>
    <w:p w14:paraId="0C5D62E0" w14:textId="77777777" w:rsidR="0086206E" w:rsidRPr="00566F4F" w:rsidRDefault="00C1183C">
      <w:pPr>
        <w:spacing w:before="9"/>
        <w:rPr>
          <w:sz w:val="24"/>
          <w:szCs w:val="24"/>
        </w:rPr>
      </w:pPr>
      <w:r w:rsidRPr="00566F4F">
        <w:rPr>
          <w:sz w:val="24"/>
          <w:szCs w:val="24"/>
        </w:rPr>
        <w:br w:type="column"/>
      </w:r>
      <w:r w:rsidRPr="00566F4F">
        <w:rPr>
          <w:color w:val="0000FF"/>
          <w:w w:val="99"/>
          <w:sz w:val="24"/>
          <w:szCs w:val="24"/>
        </w:rPr>
        <w:lastRenderedPageBreak/>
        <w:t>char</w:t>
      </w:r>
      <w:r w:rsidRPr="00566F4F">
        <w:rPr>
          <w:color w:val="0000FF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repTypeName[16];</w:t>
      </w:r>
    </w:p>
    <w:p w14:paraId="75A6EA16" w14:textId="77777777" w:rsidR="0086206E" w:rsidRPr="00566F4F" w:rsidRDefault="0086206E">
      <w:pPr>
        <w:spacing w:before="3" w:line="240" w:lineRule="exact"/>
        <w:rPr>
          <w:sz w:val="24"/>
          <w:szCs w:val="24"/>
        </w:rPr>
      </w:pPr>
    </w:p>
    <w:p w14:paraId="1F6F4F78" w14:textId="77777777" w:rsidR="0086206E" w:rsidRPr="00566F4F" w:rsidRDefault="00C1183C">
      <w:pPr>
        <w:spacing w:line="240" w:lineRule="exact"/>
        <w:ind w:right="5221"/>
        <w:rPr>
          <w:sz w:val="24"/>
          <w:szCs w:val="24"/>
        </w:rPr>
      </w:pPr>
      <w:r w:rsidRPr="00566F4F">
        <w:rPr>
          <w:color w:val="009900"/>
          <w:w w:val="99"/>
          <w:sz w:val="24"/>
          <w:szCs w:val="24"/>
        </w:rPr>
        <w:t>/</w:t>
      </w:r>
      <w:r w:rsidRPr="00566F4F">
        <w:rPr>
          <w:color w:val="009900"/>
          <w:w w:val="99"/>
          <w:position w:val="-3"/>
          <w:sz w:val="24"/>
          <w:szCs w:val="24"/>
        </w:rPr>
        <w:t>*</w:t>
      </w:r>
      <w:r w:rsidRPr="00566F4F">
        <w:rPr>
          <w:color w:val="009900"/>
          <w:position w:val="-3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Determine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report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type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position w:val="-3"/>
          <w:sz w:val="24"/>
          <w:szCs w:val="24"/>
        </w:rPr>
        <w:t>*</w:t>
      </w:r>
      <w:r w:rsidRPr="00566F4F">
        <w:rPr>
          <w:color w:val="009900"/>
          <w:w w:val="99"/>
          <w:sz w:val="24"/>
          <w:szCs w:val="24"/>
        </w:rPr>
        <w:t xml:space="preserve">/ </w:t>
      </w:r>
      <w:r w:rsidRPr="00566F4F">
        <w:rPr>
          <w:color w:val="000000"/>
          <w:w w:val="99"/>
          <w:sz w:val="24"/>
          <w:szCs w:val="24"/>
        </w:rPr>
        <w:t>reportType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=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STANDARD; strcpy(repTypeName,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"Standard"</w:t>
      </w:r>
      <w:r w:rsidRPr="00566F4F">
        <w:rPr>
          <w:color w:val="000000"/>
          <w:w w:val="99"/>
          <w:sz w:val="24"/>
          <w:szCs w:val="24"/>
        </w:rPr>
        <w:t xml:space="preserve">); </w:t>
      </w:r>
      <w:r w:rsidRPr="00566F4F">
        <w:rPr>
          <w:color w:val="0000FF"/>
          <w:w w:val="99"/>
          <w:sz w:val="24"/>
          <w:szCs w:val="24"/>
        </w:rPr>
        <w:t>if</w:t>
      </w:r>
      <w:r w:rsidRPr="00566F4F">
        <w:rPr>
          <w:color w:val="0000FF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(argc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&gt;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1)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{</w:t>
      </w:r>
    </w:p>
    <w:p w14:paraId="0C4883A4" w14:textId="77777777" w:rsidR="0086206E" w:rsidRPr="00566F4F" w:rsidRDefault="00C1183C">
      <w:pPr>
        <w:spacing w:before="4"/>
        <w:ind w:left="359"/>
        <w:rPr>
          <w:sz w:val="24"/>
          <w:szCs w:val="24"/>
        </w:rPr>
      </w:pPr>
      <w:r w:rsidRPr="00566F4F">
        <w:rPr>
          <w:w w:val="99"/>
          <w:sz w:val="24"/>
          <w:szCs w:val="24"/>
        </w:rPr>
        <w:t>sscanf(argv[1],</w:t>
      </w:r>
      <w:r w:rsidRPr="00566F4F">
        <w:rPr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"%c%c"</w:t>
      </w:r>
      <w:r w:rsidRPr="00566F4F">
        <w:rPr>
          <w:color w:val="000000"/>
          <w:w w:val="99"/>
          <w:sz w:val="24"/>
          <w:szCs w:val="24"/>
        </w:rPr>
        <w:t>,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&amp;c1,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&amp;c2);</w:t>
      </w:r>
    </w:p>
    <w:p w14:paraId="54EEE446" w14:textId="77777777" w:rsidR="0086206E" w:rsidRPr="00566F4F" w:rsidRDefault="00C1183C">
      <w:pPr>
        <w:spacing w:before="9"/>
        <w:ind w:left="359"/>
        <w:rPr>
          <w:sz w:val="24"/>
          <w:szCs w:val="24"/>
        </w:rPr>
      </w:pPr>
      <w:r w:rsidRPr="00566F4F">
        <w:rPr>
          <w:color w:val="0000FF"/>
          <w:w w:val="99"/>
          <w:sz w:val="24"/>
          <w:szCs w:val="24"/>
        </w:rPr>
        <w:t>if</w:t>
      </w:r>
      <w:r w:rsidRPr="00566F4F">
        <w:rPr>
          <w:color w:val="0000FF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(c1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!=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’-’</w:t>
      </w:r>
      <w:r w:rsidRPr="00566F4F">
        <w:rPr>
          <w:color w:val="000000"/>
          <w:w w:val="99"/>
          <w:sz w:val="24"/>
          <w:szCs w:val="24"/>
        </w:rPr>
        <w:t>)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{</w:t>
      </w:r>
    </w:p>
    <w:p w14:paraId="6BB82605" w14:textId="77777777" w:rsidR="0086206E" w:rsidRPr="00566F4F" w:rsidRDefault="00C1183C">
      <w:pPr>
        <w:spacing w:before="9"/>
        <w:ind w:left="717"/>
        <w:rPr>
          <w:sz w:val="24"/>
          <w:szCs w:val="24"/>
        </w:rPr>
      </w:pPr>
      <w:r w:rsidRPr="00566F4F">
        <w:rPr>
          <w:w w:val="99"/>
          <w:sz w:val="24"/>
          <w:szCs w:val="24"/>
        </w:rPr>
        <w:t>fprintf(stderr,</w:t>
      </w:r>
      <w:r w:rsidRPr="00566F4F">
        <w:rPr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"usage:</w:t>
      </w:r>
      <w:r w:rsidRPr="00566F4F">
        <w:rPr>
          <w:color w:val="9300D1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observer</w:t>
      </w:r>
      <w:r w:rsidRPr="00566F4F">
        <w:rPr>
          <w:color w:val="9300D1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[-s][-l</w:t>
      </w:r>
      <w:r w:rsidRPr="00566F4F">
        <w:rPr>
          <w:color w:val="9300D1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int</w:t>
      </w:r>
      <w:r w:rsidRPr="00566F4F">
        <w:rPr>
          <w:color w:val="9300D1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dur]\n"</w:t>
      </w:r>
      <w:r w:rsidRPr="00566F4F">
        <w:rPr>
          <w:color w:val="000000"/>
          <w:w w:val="99"/>
          <w:sz w:val="24"/>
          <w:szCs w:val="24"/>
        </w:rPr>
        <w:t>);</w:t>
      </w:r>
    </w:p>
    <w:p w14:paraId="129790CB" w14:textId="77777777" w:rsidR="0086206E" w:rsidRPr="00566F4F" w:rsidRDefault="00C1183C">
      <w:pPr>
        <w:spacing w:before="9"/>
        <w:ind w:left="717"/>
        <w:rPr>
          <w:sz w:val="24"/>
          <w:szCs w:val="24"/>
        </w:rPr>
        <w:sectPr w:rsidR="0086206E" w:rsidRPr="00566F4F">
          <w:type w:val="continuous"/>
          <w:pgSz w:w="12240" w:h="15840"/>
          <w:pgMar w:top="1480" w:right="1360" w:bottom="280" w:left="1320" w:header="720" w:footer="720" w:gutter="0"/>
          <w:cols w:num="2" w:space="720" w:equalWidth="0">
            <w:col w:w="479" w:space="0"/>
            <w:col w:w="9081"/>
          </w:cols>
        </w:sectPr>
      </w:pPr>
      <w:r w:rsidRPr="00566F4F">
        <w:rPr>
          <w:w w:val="99"/>
          <w:sz w:val="24"/>
          <w:szCs w:val="24"/>
        </w:rPr>
        <w:t>exit(l);</w:t>
      </w:r>
    </w:p>
    <w:p w14:paraId="5B9A82B4" w14:textId="77777777" w:rsidR="0086206E" w:rsidRPr="00566F4F" w:rsidRDefault="00C1183C">
      <w:pPr>
        <w:spacing w:before="9"/>
        <w:ind w:left="837"/>
        <w:rPr>
          <w:sz w:val="24"/>
          <w:szCs w:val="24"/>
        </w:rPr>
      </w:pPr>
      <w:r w:rsidRPr="00566F4F">
        <w:rPr>
          <w:w w:val="99"/>
          <w:sz w:val="24"/>
          <w:szCs w:val="24"/>
        </w:rPr>
        <w:lastRenderedPageBreak/>
        <w:t>}</w:t>
      </w:r>
    </w:p>
    <w:p w14:paraId="51950DC1" w14:textId="77777777" w:rsidR="0086206E" w:rsidRPr="00566F4F" w:rsidRDefault="00C1183C">
      <w:pPr>
        <w:spacing w:before="9" w:line="249" w:lineRule="auto"/>
        <w:ind w:left="1196" w:right="4863" w:hanging="359"/>
        <w:rPr>
          <w:sz w:val="24"/>
          <w:szCs w:val="24"/>
        </w:rPr>
      </w:pPr>
      <w:r w:rsidRPr="00566F4F">
        <w:rPr>
          <w:color w:val="0000FF"/>
          <w:w w:val="99"/>
          <w:sz w:val="24"/>
          <w:szCs w:val="24"/>
        </w:rPr>
        <w:t>if</w:t>
      </w:r>
      <w:r w:rsidRPr="00566F4F">
        <w:rPr>
          <w:color w:val="0000FF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(c2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==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’s’</w:t>
      </w:r>
      <w:r w:rsidRPr="00566F4F">
        <w:rPr>
          <w:color w:val="000000"/>
          <w:w w:val="99"/>
          <w:sz w:val="24"/>
          <w:szCs w:val="24"/>
        </w:rPr>
        <w:t>)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{ reportType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=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SHORT; strcpy(repTypeName,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"Short"</w:t>
      </w:r>
      <w:r w:rsidRPr="00566F4F">
        <w:rPr>
          <w:color w:val="000000"/>
          <w:w w:val="99"/>
          <w:sz w:val="24"/>
          <w:szCs w:val="24"/>
        </w:rPr>
        <w:t>);</w:t>
      </w:r>
    </w:p>
    <w:p w14:paraId="5E3D8133" w14:textId="77777777" w:rsidR="0086206E" w:rsidRPr="00566F4F" w:rsidRDefault="00C1183C">
      <w:pPr>
        <w:ind w:left="837"/>
        <w:rPr>
          <w:sz w:val="24"/>
          <w:szCs w:val="24"/>
        </w:rPr>
      </w:pPr>
      <w:r w:rsidRPr="00566F4F">
        <w:rPr>
          <w:w w:val="99"/>
          <w:sz w:val="24"/>
          <w:szCs w:val="24"/>
        </w:rPr>
        <w:t>}</w:t>
      </w:r>
    </w:p>
    <w:p w14:paraId="7892646E" w14:textId="77777777" w:rsidR="0086206E" w:rsidRPr="00566F4F" w:rsidRDefault="00C1183C">
      <w:pPr>
        <w:spacing w:before="9" w:line="249" w:lineRule="auto"/>
        <w:ind w:left="1196" w:right="4982" w:hanging="359"/>
        <w:rPr>
          <w:sz w:val="24"/>
          <w:szCs w:val="24"/>
        </w:rPr>
      </w:pPr>
      <w:r w:rsidRPr="00566F4F">
        <w:rPr>
          <w:color w:val="0000FF"/>
          <w:w w:val="99"/>
          <w:sz w:val="24"/>
          <w:szCs w:val="24"/>
        </w:rPr>
        <w:t>if</w:t>
      </w:r>
      <w:r w:rsidRPr="00566F4F">
        <w:rPr>
          <w:color w:val="0000FF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(c2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==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’l’</w:t>
      </w:r>
      <w:r w:rsidRPr="00566F4F">
        <w:rPr>
          <w:color w:val="000000"/>
          <w:w w:val="99"/>
          <w:sz w:val="24"/>
          <w:szCs w:val="24"/>
        </w:rPr>
        <w:t>)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{ reportType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=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LONG; strcpy(repTypeName,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"Long"</w:t>
      </w:r>
      <w:r w:rsidRPr="00566F4F">
        <w:rPr>
          <w:color w:val="000000"/>
          <w:w w:val="99"/>
          <w:sz w:val="24"/>
          <w:szCs w:val="24"/>
        </w:rPr>
        <w:t>); interval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=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atoi(argv[2]); duration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=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atoi(argv[3]);</w:t>
      </w:r>
    </w:p>
    <w:p w14:paraId="2323C72D" w14:textId="77777777" w:rsidR="0086206E" w:rsidRPr="00566F4F" w:rsidRDefault="00C1183C">
      <w:pPr>
        <w:ind w:left="837"/>
        <w:rPr>
          <w:sz w:val="24"/>
          <w:szCs w:val="24"/>
        </w:rPr>
      </w:pPr>
      <w:r w:rsidRPr="00566F4F">
        <w:rPr>
          <w:w w:val="99"/>
          <w:sz w:val="24"/>
          <w:szCs w:val="24"/>
        </w:rPr>
        <w:t>}</w:t>
      </w:r>
    </w:p>
    <w:p w14:paraId="2E9CBC86" w14:textId="77777777" w:rsidR="0086206E" w:rsidRPr="00566F4F" w:rsidRDefault="00C1183C">
      <w:pPr>
        <w:spacing w:before="9"/>
        <w:ind w:left="479"/>
        <w:rPr>
          <w:sz w:val="24"/>
          <w:szCs w:val="24"/>
        </w:rPr>
      </w:pPr>
      <w:r w:rsidRPr="00566F4F">
        <w:rPr>
          <w:w w:val="99"/>
          <w:sz w:val="24"/>
          <w:szCs w:val="24"/>
        </w:rPr>
        <w:t>}</w:t>
      </w:r>
    </w:p>
    <w:p w14:paraId="4DF93CD7" w14:textId="77777777" w:rsidR="0086206E" w:rsidRPr="00566F4F" w:rsidRDefault="0086206E">
      <w:pPr>
        <w:spacing w:before="1" w:line="220" w:lineRule="exact"/>
        <w:rPr>
          <w:sz w:val="24"/>
          <w:szCs w:val="24"/>
        </w:rPr>
      </w:pPr>
    </w:p>
    <w:p w14:paraId="6D9FEDFA" w14:textId="77777777" w:rsidR="0086206E" w:rsidRPr="00566F4F" w:rsidRDefault="00C1183C">
      <w:pPr>
        <w:spacing w:before="27"/>
        <w:ind w:left="479" w:right="5818"/>
        <w:jc w:val="both"/>
        <w:rPr>
          <w:sz w:val="24"/>
          <w:szCs w:val="24"/>
        </w:rPr>
      </w:pPr>
      <w:r w:rsidRPr="00566F4F">
        <w:rPr>
          <w:color w:val="009900"/>
          <w:w w:val="99"/>
          <w:sz w:val="24"/>
          <w:szCs w:val="24"/>
        </w:rPr>
        <w:t>/</w:t>
      </w:r>
      <w:r w:rsidRPr="00566F4F">
        <w:rPr>
          <w:color w:val="009900"/>
          <w:w w:val="99"/>
          <w:position w:val="-3"/>
          <w:sz w:val="24"/>
          <w:szCs w:val="24"/>
        </w:rPr>
        <w:t>*</w:t>
      </w:r>
      <w:r w:rsidRPr="00566F4F">
        <w:rPr>
          <w:color w:val="009900"/>
          <w:position w:val="-3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Finish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initialization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position w:val="-3"/>
          <w:sz w:val="24"/>
          <w:szCs w:val="24"/>
        </w:rPr>
        <w:t>*</w:t>
      </w:r>
      <w:r w:rsidRPr="00566F4F">
        <w:rPr>
          <w:color w:val="009900"/>
          <w:w w:val="99"/>
          <w:sz w:val="24"/>
          <w:szCs w:val="24"/>
        </w:rPr>
        <w:t>/</w:t>
      </w:r>
    </w:p>
    <w:p w14:paraId="2B7982E9" w14:textId="77777777" w:rsidR="0086206E" w:rsidRPr="00566F4F" w:rsidRDefault="00C1183C">
      <w:pPr>
        <w:spacing w:line="200" w:lineRule="exact"/>
        <w:ind w:left="479" w:right="3193"/>
        <w:jc w:val="both"/>
        <w:rPr>
          <w:sz w:val="24"/>
          <w:szCs w:val="24"/>
        </w:rPr>
      </w:pPr>
      <w:r w:rsidRPr="00566F4F">
        <w:rPr>
          <w:w w:val="99"/>
          <w:sz w:val="24"/>
          <w:szCs w:val="24"/>
        </w:rPr>
        <w:t>gettimeofday(&amp;now,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NULL);</w:t>
      </w:r>
      <w:r w:rsidRPr="00566F4F">
        <w:rPr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//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Get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the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current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time</w:t>
      </w:r>
    </w:p>
    <w:p w14:paraId="6F9FFE7B" w14:textId="77777777" w:rsidR="0086206E" w:rsidRPr="00566F4F" w:rsidRDefault="00C1183C">
      <w:pPr>
        <w:spacing w:before="9"/>
        <w:ind w:left="479" w:right="85"/>
        <w:jc w:val="both"/>
        <w:rPr>
          <w:sz w:val="24"/>
          <w:szCs w:val="24"/>
        </w:rPr>
      </w:pPr>
      <w:r w:rsidRPr="00566F4F">
        <w:rPr>
          <w:w w:val="99"/>
          <w:sz w:val="24"/>
          <w:szCs w:val="24"/>
        </w:rPr>
        <w:t>printf(</w:t>
      </w:r>
      <w:r w:rsidRPr="00566F4F">
        <w:rPr>
          <w:color w:val="9300D1"/>
          <w:w w:val="99"/>
          <w:sz w:val="24"/>
          <w:szCs w:val="24"/>
        </w:rPr>
        <w:t>"Status</w:t>
      </w:r>
      <w:r w:rsidRPr="00566F4F">
        <w:rPr>
          <w:color w:val="9300D1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report</w:t>
      </w:r>
      <w:r w:rsidRPr="00566F4F">
        <w:rPr>
          <w:color w:val="9300D1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type</w:t>
      </w:r>
      <w:r w:rsidRPr="00566F4F">
        <w:rPr>
          <w:color w:val="9300D1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%s</w:t>
      </w:r>
      <w:r w:rsidRPr="00566F4F">
        <w:rPr>
          <w:color w:val="9300D1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at</w:t>
      </w:r>
      <w:r w:rsidRPr="00566F4F">
        <w:rPr>
          <w:color w:val="9300D1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%s\n"</w:t>
      </w:r>
      <w:r w:rsidRPr="00566F4F">
        <w:rPr>
          <w:color w:val="000000"/>
          <w:w w:val="99"/>
          <w:sz w:val="24"/>
          <w:szCs w:val="24"/>
        </w:rPr>
        <w:t>,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repTypeName,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ctime(&amp;(now.tv_sec)));</w:t>
      </w:r>
    </w:p>
    <w:p w14:paraId="67F2ACB7" w14:textId="77777777" w:rsidR="0086206E" w:rsidRPr="00566F4F" w:rsidRDefault="0086206E">
      <w:pPr>
        <w:spacing w:before="8" w:line="240" w:lineRule="exact"/>
        <w:rPr>
          <w:sz w:val="24"/>
          <w:szCs w:val="24"/>
        </w:rPr>
      </w:pPr>
    </w:p>
    <w:p w14:paraId="63D8E862" w14:textId="77777777" w:rsidR="0086206E" w:rsidRPr="00566F4F" w:rsidRDefault="00C1183C">
      <w:pPr>
        <w:ind w:left="479" w:right="4264"/>
        <w:jc w:val="both"/>
        <w:rPr>
          <w:sz w:val="24"/>
          <w:szCs w:val="24"/>
        </w:rPr>
      </w:pPr>
      <w:r w:rsidRPr="00566F4F">
        <w:rPr>
          <w:color w:val="009900"/>
          <w:w w:val="99"/>
          <w:sz w:val="24"/>
          <w:szCs w:val="24"/>
        </w:rPr>
        <w:t>/</w:t>
      </w:r>
      <w:r w:rsidRPr="00566F4F">
        <w:rPr>
          <w:color w:val="009900"/>
          <w:w w:val="99"/>
          <w:position w:val="-3"/>
          <w:sz w:val="24"/>
          <w:szCs w:val="24"/>
        </w:rPr>
        <w:t>*</w:t>
      </w:r>
      <w:r w:rsidRPr="00566F4F">
        <w:rPr>
          <w:color w:val="009900"/>
          <w:position w:val="-3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Get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the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host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filename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and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print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it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position w:val="-3"/>
          <w:sz w:val="24"/>
          <w:szCs w:val="24"/>
        </w:rPr>
        <w:t>*</w:t>
      </w:r>
      <w:r w:rsidRPr="00566F4F">
        <w:rPr>
          <w:color w:val="009900"/>
          <w:w w:val="99"/>
          <w:sz w:val="24"/>
          <w:szCs w:val="24"/>
        </w:rPr>
        <w:t>/</w:t>
      </w:r>
    </w:p>
    <w:p w14:paraId="1357D3C4" w14:textId="77777777" w:rsidR="0086206E" w:rsidRPr="00566F4F" w:rsidRDefault="00C1183C">
      <w:pPr>
        <w:spacing w:line="200" w:lineRule="exact"/>
        <w:ind w:left="479" w:right="2476"/>
        <w:jc w:val="both"/>
        <w:rPr>
          <w:sz w:val="24"/>
          <w:szCs w:val="24"/>
        </w:rPr>
      </w:pPr>
      <w:r w:rsidRPr="00566F4F">
        <w:rPr>
          <w:w w:val="99"/>
          <w:sz w:val="24"/>
          <w:szCs w:val="24"/>
        </w:rPr>
        <w:t>thisProcFile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=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fopen(</w:t>
      </w:r>
      <w:r w:rsidRPr="00566F4F">
        <w:rPr>
          <w:color w:val="9300D1"/>
          <w:w w:val="99"/>
          <w:sz w:val="24"/>
          <w:szCs w:val="24"/>
        </w:rPr>
        <w:t>"/proc/sys/kernel/hostname"</w:t>
      </w:r>
      <w:r w:rsidRPr="00566F4F">
        <w:rPr>
          <w:color w:val="000000"/>
          <w:w w:val="99"/>
          <w:sz w:val="24"/>
          <w:szCs w:val="24"/>
        </w:rPr>
        <w:t>,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"r"</w:t>
      </w:r>
      <w:r w:rsidRPr="00566F4F">
        <w:rPr>
          <w:color w:val="000000"/>
          <w:w w:val="99"/>
          <w:sz w:val="24"/>
          <w:szCs w:val="24"/>
        </w:rPr>
        <w:t>);</w:t>
      </w:r>
    </w:p>
    <w:p w14:paraId="2B63C9B7" w14:textId="77777777" w:rsidR="0086206E" w:rsidRPr="00566F4F" w:rsidRDefault="00C1183C">
      <w:pPr>
        <w:spacing w:before="9" w:line="249" w:lineRule="auto"/>
        <w:ind w:left="479" w:right="4265"/>
        <w:jc w:val="both"/>
        <w:rPr>
          <w:sz w:val="24"/>
          <w:szCs w:val="24"/>
        </w:rPr>
      </w:pPr>
      <w:r w:rsidRPr="00566F4F">
        <w:rPr>
          <w:w w:val="99"/>
          <w:sz w:val="24"/>
          <w:szCs w:val="24"/>
        </w:rPr>
        <w:lastRenderedPageBreak/>
        <w:t>fgets(lineBuf,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LB_SIZE+1,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thisProcFile); printf(</w:t>
      </w:r>
      <w:r w:rsidRPr="00566F4F">
        <w:rPr>
          <w:color w:val="9300D1"/>
          <w:w w:val="99"/>
          <w:sz w:val="24"/>
          <w:szCs w:val="24"/>
        </w:rPr>
        <w:t>"Machine</w:t>
      </w:r>
      <w:r w:rsidRPr="00566F4F">
        <w:rPr>
          <w:color w:val="9300D1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hostname:</w:t>
      </w:r>
      <w:r w:rsidRPr="00566F4F">
        <w:rPr>
          <w:color w:val="9300D1"/>
          <w:sz w:val="24"/>
          <w:szCs w:val="24"/>
        </w:rPr>
        <w:t xml:space="preserve">  </w:t>
      </w:r>
      <w:r w:rsidRPr="00566F4F">
        <w:rPr>
          <w:color w:val="9300D1"/>
          <w:w w:val="99"/>
          <w:sz w:val="24"/>
          <w:szCs w:val="24"/>
        </w:rPr>
        <w:t>%s"</w:t>
      </w:r>
      <w:r w:rsidRPr="00566F4F">
        <w:rPr>
          <w:color w:val="000000"/>
          <w:w w:val="99"/>
          <w:sz w:val="24"/>
          <w:szCs w:val="24"/>
        </w:rPr>
        <w:t>,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lineBuf); fclose(thsProcFile);</w:t>
      </w:r>
    </w:p>
    <w:p w14:paraId="2E3E3E35" w14:textId="77777777" w:rsidR="0086206E" w:rsidRPr="00566F4F" w:rsidRDefault="0086206E">
      <w:pPr>
        <w:spacing w:before="19" w:line="220" w:lineRule="exact"/>
        <w:rPr>
          <w:sz w:val="24"/>
          <w:szCs w:val="24"/>
        </w:rPr>
      </w:pPr>
    </w:p>
    <w:p w14:paraId="24E55118" w14:textId="77777777" w:rsidR="0086206E" w:rsidRPr="00566F4F" w:rsidRDefault="00C1183C">
      <w:pPr>
        <w:ind w:left="479" w:right="3906"/>
        <w:jc w:val="both"/>
        <w:rPr>
          <w:sz w:val="24"/>
          <w:szCs w:val="24"/>
        </w:rPr>
      </w:pPr>
      <w:r w:rsidRPr="00566F4F">
        <w:rPr>
          <w:color w:val="009900"/>
          <w:w w:val="99"/>
          <w:sz w:val="24"/>
          <w:szCs w:val="24"/>
        </w:rPr>
        <w:t>/</w:t>
      </w:r>
      <w:r w:rsidRPr="00566F4F">
        <w:rPr>
          <w:color w:val="009900"/>
          <w:w w:val="99"/>
          <w:position w:val="-3"/>
          <w:sz w:val="24"/>
          <w:szCs w:val="24"/>
        </w:rPr>
        <w:t>*</w:t>
      </w:r>
      <w:r w:rsidRPr="00566F4F">
        <w:rPr>
          <w:color w:val="009900"/>
          <w:position w:val="-3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Code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to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read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the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relevant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/proc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sz w:val="24"/>
          <w:szCs w:val="24"/>
        </w:rPr>
        <w:t>files</w:t>
      </w:r>
      <w:r w:rsidRPr="00566F4F">
        <w:rPr>
          <w:color w:val="009900"/>
          <w:sz w:val="24"/>
          <w:szCs w:val="24"/>
        </w:rPr>
        <w:t xml:space="preserve">  </w:t>
      </w:r>
      <w:r w:rsidRPr="00566F4F">
        <w:rPr>
          <w:color w:val="009900"/>
          <w:w w:val="99"/>
          <w:position w:val="-3"/>
          <w:sz w:val="24"/>
          <w:szCs w:val="24"/>
        </w:rPr>
        <w:t>*</w:t>
      </w:r>
      <w:r w:rsidRPr="00566F4F">
        <w:rPr>
          <w:color w:val="009900"/>
          <w:w w:val="99"/>
          <w:sz w:val="24"/>
          <w:szCs w:val="24"/>
        </w:rPr>
        <w:t>/</w:t>
      </w:r>
    </w:p>
    <w:p w14:paraId="0C64D765" w14:textId="77777777" w:rsidR="0086206E" w:rsidRPr="00566F4F" w:rsidRDefault="00C1183C">
      <w:pPr>
        <w:spacing w:line="200" w:lineRule="exact"/>
        <w:ind w:left="479" w:right="8693"/>
        <w:jc w:val="both"/>
        <w:rPr>
          <w:sz w:val="24"/>
          <w:szCs w:val="24"/>
        </w:rPr>
        <w:sectPr w:rsidR="0086206E" w:rsidRPr="00566F4F">
          <w:type w:val="continuous"/>
          <w:pgSz w:w="12240" w:h="15840"/>
          <w:pgMar w:top="1480" w:right="1360" w:bottom="280" w:left="1320" w:header="720" w:footer="720" w:gutter="0"/>
          <w:cols w:space="720"/>
        </w:sectPr>
      </w:pPr>
      <w:r w:rsidRPr="00566F4F">
        <w:rPr>
          <w:w w:val="99"/>
          <w:sz w:val="24"/>
          <w:szCs w:val="24"/>
        </w:rPr>
        <w:t>...</w:t>
      </w:r>
    </w:p>
    <w:p w14:paraId="13A7F0B8" w14:textId="77777777" w:rsidR="0086206E" w:rsidRPr="00566F4F" w:rsidRDefault="0086206E">
      <w:pPr>
        <w:spacing w:before="1" w:line="120" w:lineRule="exact"/>
        <w:rPr>
          <w:sz w:val="24"/>
          <w:szCs w:val="24"/>
        </w:rPr>
      </w:pPr>
    </w:p>
    <w:p w14:paraId="2CCA9112" w14:textId="77777777" w:rsidR="0086206E" w:rsidRPr="00566F4F" w:rsidRDefault="00C1183C">
      <w:pPr>
        <w:spacing w:line="249" w:lineRule="auto"/>
        <w:ind w:left="817" w:right="5500" w:hanging="359"/>
        <w:rPr>
          <w:sz w:val="24"/>
          <w:szCs w:val="24"/>
        </w:rPr>
      </w:pPr>
      <w:r w:rsidRPr="00566F4F">
        <w:rPr>
          <w:color w:val="0000FF"/>
          <w:w w:val="99"/>
          <w:sz w:val="24"/>
          <w:szCs w:val="24"/>
        </w:rPr>
        <w:t>while</w:t>
      </w:r>
      <w:r w:rsidRPr="00566F4F">
        <w:rPr>
          <w:color w:val="0000FF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(iteration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&lt;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duration)</w:t>
      </w:r>
      <w:r w:rsidRPr="00566F4F">
        <w:rPr>
          <w:color w:val="000000"/>
          <w:sz w:val="24"/>
          <w:szCs w:val="24"/>
        </w:rPr>
        <w:t xml:space="preserve">  </w:t>
      </w:r>
      <w:r w:rsidRPr="00566F4F">
        <w:rPr>
          <w:color w:val="000000"/>
          <w:w w:val="99"/>
          <w:sz w:val="24"/>
          <w:szCs w:val="24"/>
        </w:rPr>
        <w:t>{ sleep(interval); sampleLoadAvg();</w:t>
      </w:r>
    </w:p>
    <w:p w14:paraId="722C2B4A" w14:textId="77777777" w:rsidR="0086206E" w:rsidRPr="00566F4F" w:rsidRDefault="00C1183C">
      <w:pPr>
        <w:ind w:left="817"/>
        <w:rPr>
          <w:sz w:val="24"/>
          <w:szCs w:val="24"/>
        </w:rPr>
      </w:pPr>
      <w:r w:rsidRPr="00566F4F">
        <w:rPr>
          <w:w w:val="99"/>
          <w:sz w:val="24"/>
          <w:szCs w:val="24"/>
        </w:rPr>
        <w:t>iteration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+=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interval);</w:t>
      </w:r>
    </w:p>
    <w:p w14:paraId="2385A83A" w14:textId="77777777" w:rsidR="0086206E" w:rsidRPr="00566F4F" w:rsidRDefault="00C1183C">
      <w:pPr>
        <w:spacing w:before="9"/>
        <w:ind w:left="459"/>
        <w:rPr>
          <w:sz w:val="24"/>
          <w:szCs w:val="24"/>
        </w:rPr>
      </w:pPr>
      <w:r w:rsidRPr="00566F4F">
        <w:rPr>
          <w:w w:val="99"/>
          <w:sz w:val="24"/>
          <w:szCs w:val="24"/>
        </w:rPr>
        <w:t>}</w:t>
      </w:r>
    </w:p>
    <w:p w14:paraId="599373BD" w14:textId="77777777" w:rsidR="0086206E" w:rsidRPr="00566F4F" w:rsidRDefault="00C1183C">
      <w:pPr>
        <w:spacing w:before="9"/>
        <w:ind w:left="459"/>
        <w:rPr>
          <w:sz w:val="24"/>
          <w:szCs w:val="24"/>
        </w:rPr>
      </w:pPr>
      <w:r w:rsidRPr="00566F4F">
        <w:rPr>
          <w:w w:val="99"/>
          <w:sz w:val="24"/>
          <w:szCs w:val="24"/>
        </w:rPr>
        <w:t>exit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0;</w:t>
      </w:r>
    </w:p>
    <w:p w14:paraId="08CBFC1F" w14:textId="259776A6" w:rsidR="0086206E" w:rsidRPr="00566F4F" w:rsidRDefault="00C1183C">
      <w:pPr>
        <w:spacing w:before="9"/>
        <w:ind w:left="10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}</w:t>
      </w:r>
    </w:p>
    <w:p w14:paraId="1493D84D" w14:textId="77777777" w:rsidR="0086206E" w:rsidRPr="00566F4F" w:rsidRDefault="0086206E">
      <w:pPr>
        <w:spacing w:line="200" w:lineRule="exact"/>
        <w:rPr>
          <w:sz w:val="24"/>
          <w:szCs w:val="24"/>
        </w:rPr>
      </w:pPr>
    </w:p>
    <w:p w14:paraId="06DDCDCE" w14:textId="77777777" w:rsidR="0086206E" w:rsidRPr="00566F4F" w:rsidRDefault="0086206E">
      <w:pPr>
        <w:spacing w:line="200" w:lineRule="exact"/>
        <w:rPr>
          <w:sz w:val="24"/>
          <w:szCs w:val="24"/>
        </w:rPr>
      </w:pPr>
    </w:p>
    <w:p w14:paraId="062D046C" w14:textId="77777777" w:rsidR="0086206E" w:rsidRPr="00566F4F" w:rsidRDefault="0086206E">
      <w:pPr>
        <w:spacing w:before="9" w:line="220" w:lineRule="exact"/>
        <w:rPr>
          <w:sz w:val="24"/>
          <w:szCs w:val="24"/>
        </w:rPr>
      </w:pPr>
    </w:p>
    <w:p w14:paraId="080F59A3" w14:textId="77777777" w:rsidR="0086206E" w:rsidRPr="00566F4F" w:rsidRDefault="00C1183C">
      <w:pPr>
        <w:spacing w:before="10"/>
        <w:ind w:left="100"/>
        <w:rPr>
          <w:sz w:val="24"/>
          <w:szCs w:val="24"/>
        </w:rPr>
      </w:pPr>
      <w:r w:rsidRPr="00566F4F">
        <w:rPr>
          <w:w w:val="102"/>
          <w:sz w:val="24"/>
          <w:szCs w:val="24"/>
        </w:rPr>
        <w:t>4</w:t>
      </w:r>
      <w:r w:rsidRPr="00566F4F">
        <w:rPr>
          <w:sz w:val="24"/>
          <w:szCs w:val="24"/>
        </w:rPr>
        <w:t xml:space="preserve">    </w:t>
      </w:r>
      <w:r w:rsidRPr="00566F4F">
        <w:rPr>
          <w:w w:val="102"/>
          <w:sz w:val="24"/>
          <w:szCs w:val="24"/>
        </w:rPr>
        <w:t>Deliverables</w:t>
      </w:r>
    </w:p>
    <w:p w14:paraId="4FEE70BF" w14:textId="77777777" w:rsidR="0086206E" w:rsidRPr="00566F4F" w:rsidRDefault="0086206E">
      <w:pPr>
        <w:spacing w:before="11" w:line="220" w:lineRule="exact"/>
        <w:rPr>
          <w:sz w:val="24"/>
          <w:szCs w:val="24"/>
        </w:rPr>
      </w:pPr>
    </w:p>
    <w:p w14:paraId="09682183" w14:textId="77777777" w:rsidR="0086206E" w:rsidRPr="00566F4F" w:rsidRDefault="00C1183C">
      <w:pPr>
        <w:ind w:left="10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Upload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Canvas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following:</w:t>
      </w:r>
    </w:p>
    <w:p w14:paraId="7ADA550F" w14:textId="77777777" w:rsidR="0086206E" w:rsidRPr="00566F4F" w:rsidRDefault="0086206E">
      <w:pPr>
        <w:spacing w:before="7" w:line="180" w:lineRule="exact"/>
        <w:rPr>
          <w:sz w:val="24"/>
          <w:szCs w:val="24"/>
        </w:rPr>
      </w:pPr>
    </w:p>
    <w:p w14:paraId="24FE22AD" w14:textId="77777777" w:rsidR="0086206E" w:rsidRPr="00566F4F" w:rsidRDefault="00C1183C">
      <w:pPr>
        <w:spacing w:line="257" w:lineRule="auto"/>
        <w:ind w:left="645" w:right="82" w:hanging="185"/>
        <w:rPr>
          <w:sz w:val="24"/>
          <w:szCs w:val="24"/>
        </w:rPr>
      </w:pPr>
      <w:r w:rsidRPr="00566F4F">
        <w:rPr>
          <w:w w:val="99"/>
          <w:sz w:val="24"/>
          <w:szCs w:val="24"/>
        </w:rPr>
        <w:t>•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A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document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containing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answers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Part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A.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Call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this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document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SOLUTIONS.TXT.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addition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 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answer,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you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must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show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me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how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you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got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there.</w:t>
      </w:r>
    </w:p>
    <w:p w14:paraId="448514FF" w14:textId="77777777" w:rsidR="0086206E" w:rsidRPr="00566F4F" w:rsidRDefault="0086206E">
      <w:pPr>
        <w:spacing w:line="180" w:lineRule="exact"/>
        <w:rPr>
          <w:sz w:val="24"/>
          <w:szCs w:val="24"/>
        </w:rPr>
      </w:pPr>
    </w:p>
    <w:p w14:paraId="408365C9" w14:textId="77777777" w:rsidR="0086206E" w:rsidRPr="00566F4F" w:rsidRDefault="00C1183C">
      <w:pPr>
        <w:ind w:left="46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•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All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files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necessary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compile,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link,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and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run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your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program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solutions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Part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C,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and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D.</w:t>
      </w:r>
    </w:p>
    <w:p w14:paraId="0BE4A01F" w14:textId="77777777" w:rsidR="0086206E" w:rsidRPr="00566F4F" w:rsidRDefault="0086206E">
      <w:pPr>
        <w:spacing w:before="7" w:line="180" w:lineRule="exact"/>
        <w:rPr>
          <w:sz w:val="24"/>
          <w:szCs w:val="24"/>
        </w:rPr>
      </w:pPr>
    </w:p>
    <w:p w14:paraId="5CDF7F68" w14:textId="77777777" w:rsidR="0086206E" w:rsidRPr="00566F4F" w:rsidRDefault="00C1183C">
      <w:pPr>
        <w:ind w:left="46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•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A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document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describing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how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run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three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programs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you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created.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Call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this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document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README.TXT.</w:t>
      </w:r>
    </w:p>
    <w:p w14:paraId="052790D3" w14:textId="77777777" w:rsidR="0086206E" w:rsidRPr="00566F4F" w:rsidRDefault="0086206E">
      <w:pPr>
        <w:spacing w:before="7" w:line="180" w:lineRule="exact"/>
        <w:rPr>
          <w:sz w:val="24"/>
          <w:szCs w:val="24"/>
        </w:rPr>
      </w:pPr>
    </w:p>
    <w:p w14:paraId="59EBB289" w14:textId="77777777" w:rsidR="0086206E" w:rsidRPr="00566F4F" w:rsidRDefault="00C1183C">
      <w:pPr>
        <w:ind w:left="460"/>
        <w:rPr>
          <w:sz w:val="24"/>
          <w:szCs w:val="24"/>
        </w:rPr>
      </w:pPr>
      <w:r w:rsidRPr="00566F4F">
        <w:rPr>
          <w:w w:val="99"/>
          <w:sz w:val="24"/>
          <w:szCs w:val="24"/>
        </w:rPr>
        <w:t>•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These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files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should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placed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directory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called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&lt;ECS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username&gt;-asgmt1.</w:t>
      </w:r>
    </w:p>
    <w:p w14:paraId="422D2157" w14:textId="77777777" w:rsidR="0086206E" w:rsidRPr="00566F4F" w:rsidRDefault="0086206E">
      <w:pPr>
        <w:spacing w:before="7" w:line="180" w:lineRule="exact"/>
        <w:rPr>
          <w:sz w:val="24"/>
          <w:szCs w:val="24"/>
        </w:rPr>
      </w:pPr>
    </w:p>
    <w:p w14:paraId="5864CBD7" w14:textId="77777777" w:rsidR="0086206E" w:rsidRPr="00566F4F" w:rsidRDefault="00C1183C">
      <w:pPr>
        <w:spacing w:line="257" w:lineRule="auto"/>
        <w:ind w:left="645" w:right="82" w:hanging="185"/>
        <w:rPr>
          <w:sz w:val="24"/>
          <w:szCs w:val="24"/>
        </w:rPr>
      </w:pPr>
      <w:r w:rsidRPr="00566F4F">
        <w:rPr>
          <w:w w:val="99"/>
          <w:sz w:val="24"/>
          <w:szCs w:val="24"/>
        </w:rPr>
        <w:t>•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Use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tar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command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place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all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files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single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file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called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&lt;ECS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username&gt;-asgmt1.tar. Assuming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you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are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directory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&lt;ECS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username&gt;-asgmt1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following:</w:t>
      </w:r>
    </w:p>
    <w:p w14:paraId="2DECCAA7" w14:textId="77777777" w:rsidR="0086206E" w:rsidRPr="00566F4F" w:rsidRDefault="0086206E">
      <w:pPr>
        <w:spacing w:line="180" w:lineRule="exact"/>
        <w:rPr>
          <w:sz w:val="24"/>
          <w:szCs w:val="24"/>
        </w:rPr>
      </w:pPr>
    </w:p>
    <w:p w14:paraId="70273072" w14:textId="77777777" w:rsidR="0086206E" w:rsidRPr="00566F4F" w:rsidRDefault="00C1183C">
      <w:pPr>
        <w:ind w:left="907"/>
        <w:rPr>
          <w:sz w:val="24"/>
          <w:szCs w:val="24"/>
        </w:rPr>
      </w:pPr>
      <w:r w:rsidRPr="00566F4F">
        <w:rPr>
          <w:w w:val="99"/>
          <w:sz w:val="24"/>
          <w:szCs w:val="24"/>
        </w:rPr>
        <w:t>–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Goto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parent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directory: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cd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..</w:t>
      </w:r>
    </w:p>
    <w:p w14:paraId="2A7A8611" w14:textId="77777777" w:rsidR="0086206E" w:rsidRPr="00566F4F" w:rsidRDefault="00C1183C">
      <w:pPr>
        <w:spacing w:before="97"/>
        <w:ind w:left="907"/>
        <w:rPr>
          <w:sz w:val="24"/>
          <w:szCs w:val="24"/>
        </w:rPr>
      </w:pPr>
      <w:r w:rsidRPr="00566F4F">
        <w:rPr>
          <w:w w:val="99"/>
          <w:sz w:val="24"/>
          <w:szCs w:val="24"/>
        </w:rPr>
        <w:t>–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tar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files:</w:t>
      </w:r>
    </w:p>
    <w:p w14:paraId="39760F5F" w14:textId="77777777" w:rsidR="0086206E" w:rsidRPr="00566F4F" w:rsidRDefault="00C1183C">
      <w:pPr>
        <w:spacing w:before="18"/>
        <w:ind w:left="1125"/>
        <w:rPr>
          <w:sz w:val="24"/>
          <w:szCs w:val="24"/>
        </w:rPr>
      </w:pPr>
      <w:r w:rsidRPr="00566F4F">
        <w:rPr>
          <w:w w:val="99"/>
          <w:sz w:val="24"/>
          <w:szCs w:val="24"/>
        </w:rPr>
        <w:t>tar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-cvf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&lt;ECS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username&gt;-asgmt1.tar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./&lt;ECS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username&gt;-asgmt1</w:t>
      </w:r>
    </w:p>
    <w:p w14:paraId="01387726" w14:textId="77777777" w:rsidR="0086206E" w:rsidRPr="00566F4F" w:rsidRDefault="00C1183C">
      <w:pPr>
        <w:spacing w:before="97"/>
        <w:ind w:left="907"/>
        <w:rPr>
          <w:sz w:val="24"/>
          <w:szCs w:val="24"/>
        </w:rPr>
      </w:pPr>
      <w:r w:rsidRPr="00566F4F">
        <w:rPr>
          <w:w w:val="99"/>
          <w:sz w:val="24"/>
          <w:szCs w:val="24"/>
        </w:rPr>
        <w:t>–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Verify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files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have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been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placed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in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a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tar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file:</w:t>
      </w:r>
    </w:p>
    <w:p w14:paraId="6E3F92CA" w14:textId="77777777" w:rsidR="0086206E" w:rsidRPr="00566F4F" w:rsidRDefault="00C1183C">
      <w:pPr>
        <w:spacing w:before="18"/>
        <w:ind w:left="1125"/>
        <w:rPr>
          <w:sz w:val="24"/>
          <w:szCs w:val="24"/>
        </w:rPr>
      </w:pPr>
      <w:r w:rsidRPr="00566F4F">
        <w:rPr>
          <w:w w:val="99"/>
          <w:sz w:val="24"/>
          <w:szCs w:val="24"/>
        </w:rPr>
        <w:t>tar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-tvf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&lt;ECS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username&gt;-asgmt1.tar</w:t>
      </w:r>
    </w:p>
    <w:p w14:paraId="17EF531C" w14:textId="77777777" w:rsidR="0086206E" w:rsidRPr="00566F4F" w:rsidRDefault="00C1183C">
      <w:pPr>
        <w:spacing w:before="97"/>
        <w:ind w:left="907"/>
        <w:rPr>
          <w:sz w:val="24"/>
          <w:szCs w:val="24"/>
        </w:rPr>
      </w:pPr>
      <w:r w:rsidRPr="00566F4F">
        <w:rPr>
          <w:w w:val="99"/>
          <w:sz w:val="24"/>
          <w:szCs w:val="24"/>
        </w:rPr>
        <w:t>–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Compress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files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using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gzip: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gzip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&lt;ECS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username&gt;-asgmt1.tar</w:t>
      </w:r>
    </w:p>
    <w:p w14:paraId="535424A0" w14:textId="77777777" w:rsidR="0086206E" w:rsidRPr="00566F4F" w:rsidRDefault="00C1183C">
      <w:pPr>
        <w:spacing w:before="97"/>
        <w:ind w:left="907"/>
        <w:rPr>
          <w:sz w:val="24"/>
          <w:szCs w:val="24"/>
        </w:rPr>
      </w:pPr>
      <w:r w:rsidRPr="00566F4F">
        <w:rPr>
          <w:w w:val="99"/>
          <w:sz w:val="24"/>
          <w:szCs w:val="24"/>
        </w:rPr>
        <w:t>–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Verify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that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the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gzipped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file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exists:</w:t>
      </w:r>
      <w:r w:rsidRPr="00566F4F">
        <w:rPr>
          <w:sz w:val="24"/>
          <w:szCs w:val="24"/>
        </w:rPr>
        <w:t xml:space="preserve"> </w:t>
      </w:r>
      <w:r w:rsidRPr="00566F4F">
        <w:rPr>
          <w:w w:val="99"/>
          <w:sz w:val="24"/>
          <w:szCs w:val="24"/>
        </w:rPr>
        <w:t>ls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&lt;ECS</w:t>
      </w:r>
      <w:r w:rsidRPr="00566F4F">
        <w:rPr>
          <w:sz w:val="24"/>
          <w:szCs w:val="24"/>
        </w:rPr>
        <w:t xml:space="preserve">  </w:t>
      </w:r>
      <w:r w:rsidRPr="00566F4F">
        <w:rPr>
          <w:w w:val="99"/>
          <w:sz w:val="24"/>
          <w:szCs w:val="24"/>
        </w:rPr>
        <w:t>username&gt;-asgmt1.tar.gz</w:t>
      </w:r>
    </w:p>
    <w:sectPr w:rsidR="0086206E" w:rsidRPr="00566F4F">
      <w:pgSz w:w="12240" w:h="15840"/>
      <w:pgMar w:top="1480" w:right="1320" w:bottom="280" w:left="1340" w:header="0" w:footer="671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2FA666F" w14:textId="77777777" w:rsidR="00200B9F" w:rsidRDefault="00200B9F">
      <w:r>
        <w:separator/>
      </w:r>
    </w:p>
  </w:endnote>
  <w:endnote w:type="continuationSeparator" w:id="0">
    <w:p w14:paraId="7366DB6F" w14:textId="77777777" w:rsidR="00200B9F" w:rsidRDefault="00200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BE613D7" w14:textId="77777777" w:rsidR="00200B9F" w:rsidRDefault="00200B9F">
    <w:pPr>
      <w:spacing w:line="200" w:lineRule="exact"/>
    </w:pPr>
    <w:r>
      <w:pict w14:anchorId="598A1217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301.25pt;margin-top:747.45pt;width:9.45pt;height:12.9pt;z-index:-251658752;mso-position-horizontal-relative:page;mso-position-vertical-relative:page" filled="f" stroked="f">
          <v:textbox inset="0,0,0,0">
            <w:txbxContent>
              <w:p w14:paraId="20E4D00D" w14:textId="77777777" w:rsidR="00200B9F" w:rsidRDefault="00200B9F">
                <w:pPr>
                  <w:spacing w:line="22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w w:val="99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8F5013">
                  <w:rPr>
                    <w:noProof/>
                    <w:w w:val="99"/>
                    <w:sz w:val="22"/>
                    <w:szCs w:val="22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CEC669B" w14:textId="77777777" w:rsidR="00200B9F" w:rsidRDefault="00200B9F">
      <w:r>
        <w:separator/>
      </w:r>
    </w:p>
  </w:footnote>
  <w:footnote w:type="continuationSeparator" w:id="0">
    <w:p w14:paraId="23C03AA6" w14:textId="77777777" w:rsidR="00200B9F" w:rsidRDefault="00200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4FE410F3"/>
    <w:multiLevelType w:val="multilevel"/>
    <w:tmpl w:val="F7122E8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6E"/>
    <w:rsid w:val="00200B9F"/>
    <w:rsid w:val="00566F4F"/>
    <w:rsid w:val="00675EFD"/>
    <w:rsid w:val="006A6D2A"/>
    <w:rsid w:val="0086206E"/>
    <w:rsid w:val="008F5013"/>
    <w:rsid w:val="00A53AF9"/>
    <w:rsid w:val="00A70CB8"/>
    <w:rsid w:val="00B459B8"/>
    <w:rsid w:val="00BA70BF"/>
    <w:rsid w:val="00C1183C"/>
    <w:rsid w:val="00C349DA"/>
    <w:rsid w:val="00DA2AB1"/>
    <w:rsid w:val="00E0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7D104F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C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CB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C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CB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131521-BBDA-7F4F-894C-C6479727D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1672</Words>
  <Characters>9534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11184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Garcia-Perez, Rafael</dc:creator>
  <cp:lastModifiedBy>Rafael garcia</cp:lastModifiedBy>
  <cp:revision>4</cp:revision>
  <dcterms:created xsi:type="dcterms:W3CDTF">2019-02-14T20:00:00Z</dcterms:created>
  <dcterms:modified xsi:type="dcterms:W3CDTF">2019-02-18T04:57:00Z</dcterms:modified>
</cp:coreProperties>
</file>