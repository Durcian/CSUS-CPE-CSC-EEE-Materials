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9664" w14:textId="35E683CF" w:rsidR="00EE7F06" w:rsidRPr="00EE7F06" w:rsidRDefault="00EE7F06" w:rsidP="00EE7F06">
      <w:pPr>
        <w:rPr>
          <w:b/>
          <w:sz w:val="30"/>
          <w:szCs w:val="30"/>
        </w:rPr>
      </w:pPr>
      <w:r w:rsidRPr="00EE7F06">
        <w:rPr>
          <w:b/>
          <w:sz w:val="30"/>
          <w:szCs w:val="30"/>
        </w:rPr>
        <w:t>Lab 2-Wireshark –HTTP</w:t>
      </w:r>
    </w:p>
    <w:p w14:paraId="0B79B822" w14:textId="77777777" w:rsidR="00EE7F06" w:rsidRDefault="00EE7F06" w:rsidP="00EE7F06">
      <w:pPr>
        <w:rPr>
          <w:b/>
        </w:rPr>
      </w:pPr>
    </w:p>
    <w:p w14:paraId="6E197355" w14:textId="6432C9EF" w:rsidR="00EE7F06" w:rsidRDefault="00EE7F06" w:rsidP="00EE7F06">
      <w:r w:rsidRPr="00EE7F06">
        <w:rPr>
          <w:b/>
        </w:rPr>
        <w:t>Goal:</w:t>
      </w:r>
      <w:r>
        <w:t xml:space="preserve"> To use Wireshark for the exploration of</w:t>
      </w:r>
      <w:r>
        <w:t xml:space="preserve"> </w:t>
      </w:r>
      <w:r>
        <w:t>several important aspects in</w:t>
      </w:r>
      <w:r>
        <w:t xml:space="preserve"> </w:t>
      </w:r>
      <w:r>
        <w:t>the HTTP protocol.</w:t>
      </w:r>
    </w:p>
    <w:p w14:paraId="4A6618E6" w14:textId="4BF92644" w:rsidR="00EE7F06" w:rsidRDefault="00EE7F06"/>
    <w:p w14:paraId="303DD6BF" w14:textId="32D02358" w:rsidR="00EE7F06" w:rsidRDefault="00EE7F06" w:rsidP="00EE7F06">
      <w:pPr>
        <w:rPr>
          <w:b/>
        </w:rPr>
      </w:pPr>
      <w:r w:rsidRPr="00EE7F06">
        <w:rPr>
          <w:b/>
        </w:rPr>
        <w:t>Part 1:</w:t>
      </w:r>
      <w:r>
        <w:rPr>
          <w:b/>
        </w:rPr>
        <w:t xml:space="preserve"> </w:t>
      </w:r>
      <w:r w:rsidRPr="00EE7F06">
        <w:rPr>
          <w:b/>
        </w:rPr>
        <w:t>The Basic HTTP GET/response interaction</w:t>
      </w:r>
    </w:p>
    <w:p w14:paraId="75E8B378" w14:textId="77777777" w:rsidR="00EE7F06" w:rsidRPr="00EE7F06" w:rsidRDefault="00EE7F06" w:rsidP="00EE7F06">
      <w:pPr>
        <w:rPr>
          <w:b/>
        </w:rPr>
      </w:pPr>
    </w:p>
    <w:p w14:paraId="33195A87" w14:textId="7FD93CA9" w:rsidR="00EE7F06" w:rsidRDefault="00EE7F06">
      <w:r>
        <w:t>These two snips are the GET and response.</w:t>
      </w:r>
    </w:p>
    <w:p w14:paraId="268D6FCD" w14:textId="49D608B8" w:rsidR="00A9204E" w:rsidRDefault="0025164C">
      <w:r>
        <w:rPr>
          <w:noProof/>
        </w:rPr>
        <w:drawing>
          <wp:inline distT="0" distB="0" distL="0" distR="0" wp14:anchorId="70142139" wp14:editId="2381A458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D9C9" w14:textId="77777777" w:rsidR="00EE7F06" w:rsidRDefault="00EE7F06"/>
    <w:p w14:paraId="2DD5D9EE" w14:textId="35553521" w:rsidR="00A02ADD" w:rsidRDefault="0025164C">
      <w:r>
        <w:rPr>
          <w:noProof/>
        </w:rPr>
        <w:drawing>
          <wp:inline distT="0" distB="0" distL="0" distR="0" wp14:anchorId="0D3E59CE" wp14:editId="20E3F9B9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FF1" w14:textId="61D8CE0B" w:rsidR="005D4F83" w:rsidRDefault="005D4F83"/>
    <w:p w14:paraId="648C250D" w14:textId="66992C90" w:rsidR="005D4F83" w:rsidRPr="00293AEA" w:rsidRDefault="005D4F83" w:rsidP="005D4F83">
      <w:pPr>
        <w:rPr>
          <w:b/>
        </w:rPr>
      </w:pPr>
      <w:r w:rsidRPr="00293AEA">
        <w:rPr>
          <w:b/>
        </w:rPr>
        <w:t>1.</w:t>
      </w:r>
      <w:r w:rsidRPr="00293AEA">
        <w:rPr>
          <w:b/>
        </w:rPr>
        <w:t xml:space="preserve"> </w:t>
      </w:r>
      <w:r w:rsidRPr="00293AEA">
        <w:rPr>
          <w:b/>
        </w:rPr>
        <w:t>Is your browser running HTTP version 1.0 or 1.1?  What version of HTTP is the server running?</w:t>
      </w:r>
    </w:p>
    <w:p w14:paraId="1D4F7E3C" w14:textId="04CEB165" w:rsidR="0025164C" w:rsidRDefault="0025164C" w:rsidP="005D4F83">
      <w:r>
        <w:tab/>
        <w:t>My browser is runner HTTP Version 1.1 and the server is running the same version.</w:t>
      </w:r>
    </w:p>
    <w:p w14:paraId="087811A3" w14:textId="77777777" w:rsidR="0025164C" w:rsidRDefault="0025164C" w:rsidP="005D4F83"/>
    <w:p w14:paraId="5C396546" w14:textId="0149588F" w:rsidR="005D4F83" w:rsidRPr="00293AEA" w:rsidRDefault="005D4F83" w:rsidP="005D4F83">
      <w:pPr>
        <w:rPr>
          <w:b/>
        </w:rPr>
      </w:pPr>
      <w:r w:rsidRPr="00293AEA">
        <w:rPr>
          <w:b/>
        </w:rPr>
        <w:t>2.</w:t>
      </w:r>
      <w:r w:rsidRPr="00293AEA">
        <w:rPr>
          <w:b/>
        </w:rPr>
        <w:t xml:space="preserve"> </w:t>
      </w:r>
      <w:r w:rsidRPr="00293AEA">
        <w:rPr>
          <w:b/>
        </w:rPr>
        <w:t>What languages (if any) does your browser indicate that it can accept to the server?</w:t>
      </w:r>
    </w:p>
    <w:p w14:paraId="7BA9A782" w14:textId="77777777" w:rsidR="00293AEA" w:rsidRDefault="0025164C" w:rsidP="005D4F83">
      <w:r>
        <w:tab/>
      </w:r>
      <w:r>
        <w:rPr>
          <w:noProof/>
        </w:rPr>
        <w:drawing>
          <wp:inline distT="0" distB="0" distL="0" distR="0" wp14:anchorId="5ABBFD01" wp14:editId="78E5F3FD">
            <wp:extent cx="25431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977" w14:textId="004F4228" w:rsidR="005D4F83" w:rsidRPr="00293AEA" w:rsidRDefault="005D4F83" w:rsidP="005D4F83">
      <w:r w:rsidRPr="00293AEA">
        <w:rPr>
          <w:b/>
        </w:rPr>
        <w:lastRenderedPageBreak/>
        <w:t>3.</w:t>
      </w:r>
      <w:r w:rsidR="0025164C" w:rsidRPr="00293AEA">
        <w:rPr>
          <w:b/>
        </w:rPr>
        <w:t xml:space="preserve"> </w:t>
      </w:r>
      <w:r w:rsidRPr="00293AEA">
        <w:rPr>
          <w:b/>
        </w:rPr>
        <w:t>What is the IP address of your computer?  Of the gaia.cs.umass.edu server?</w:t>
      </w:r>
    </w:p>
    <w:p w14:paraId="08EB9B1C" w14:textId="09CA22F5" w:rsidR="0025164C" w:rsidRDefault="001F104C" w:rsidP="001F104C">
      <w:pPr>
        <w:ind w:firstLine="720"/>
      </w:pPr>
      <w:r>
        <w:rPr>
          <w:noProof/>
        </w:rPr>
        <w:drawing>
          <wp:inline distT="0" distB="0" distL="0" distR="0" wp14:anchorId="5A3358FE" wp14:editId="7EE9EA34">
            <wp:extent cx="44862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AFB" w14:textId="2C315F79" w:rsidR="001F104C" w:rsidRDefault="001F104C" w:rsidP="005D4F83">
      <w:r>
        <w:tab/>
        <w:t xml:space="preserve">My PC IP address is the source and the server’s IP </w:t>
      </w:r>
      <w:proofErr w:type="gramStart"/>
      <w:r>
        <w:t>is</w:t>
      </w:r>
      <w:proofErr w:type="gramEnd"/>
      <w:r>
        <w:t xml:space="preserve"> the destination.</w:t>
      </w:r>
    </w:p>
    <w:p w14:paraId="7D286E15" w14:textId="77777777" w:rsidR="001F104C" w:rsidRDefault="001F104C" w:rsidP="005D4F83"/>
    <w:p w14:paraId="17D5B173" w14:textId="131426A0" w:rsidR="005D4F83" w:rsidRPr="00293AEA" w:rsidRDefault="005D4F83" w:rsidP="005D4F83">
      <w:pPr>
        <w:rPr>
          <w:b/>
        </w:rPr>
      </w:pPr>
      <w:r w:rsidRPr="00293AEA">
        <w:rPr>
          <w:b/>
        </w:rPr>
        <w:t>4.</w:t>
      </w:r>
      <w:r w:rsidR="0025164C" w:rsidRPr="00293AEA">
        <w:rPr>
          <w:b/>
        </w:rPr>
        <w:t xml:space="preserve"> </w:t>
      </w:r>
      <w:r w:rsidRPr="00293AEA">
        <w:rPr>
          <w:b/>
        </w:rPr>
        <w:t>What is the status code returned from the server to your browser?</w:t>
      </w:r>
    </w:p>
    <w:p w14:paraId="71AB3ED2" w14:textId="423F4EC4" w:rsidR="001F104C" w:rsidRDefault="001F104C" w:rsidP="001F104C">
      <w:pPr>
        <w:ind w:firstLine="720"/>
      </w:pPr>
      <w:r>
        <w:rPr>
          <w:noProof/>
        </w:rPr>
        <w:drawing>
          <wp:inline distT="0" distB="0" distL="0" distR="0" wp14:anchorId="4083C18F" wp14:editId="19A56ED5">
            <wp:extent cx="125730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540A" w14:textId="11BD8A40" w:rsidR="005D4F83" w:rsidRPr="00293AEA" w:rsidRDefault="005D4F83" w:rsidP="005D4F83">
      <w:pPr>
        <w:rPr>
          <w:b/>
        </w:rPr>
      </w:pPr>
      <w:r w:rsidRPr="00293AEA">
        <w:rPr>
          <w:b/>
        </w:rPr>
        <w:t>5.</w:t>
      </w:r>
      <w:r w:rsidR="0025164C" w:rsidRPr="00293AEA">
        <w:rPr>
          <w:b/>
        </w:rPr>
        <w:t xml:space="preserve"> </w:t>
      </w:r>
      <w:r w:rsidRPr="00293AEA">
        <w:rPr>
          <w:b/>
        </w:rPr>
        <w:t>When was the HTML file that you are retrieving last modified at the server?</w:t>
      </w:r>
    </w:p>
    <w:p w14:paraId="2F6D72F2" w14:textId="4E61969F" w:rsidR="001F104C" w:rsidRDefault="001F104C" w:rsidP="005D4F83">
      <w:r>
        <w:tab/>
      </w:r>
      <w:r>
        <w:rPr>
          <w:noProof/>
        </w:rPr>
        <w:drawing>
          <wp:inline distT="0" distB="0" distL="0" distR="0" wp14:anchorId="10DC271C" wp14:editId="68D50C60">
            <wp:extent cx="335280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C0A" w14:textId="5048A959" w:rsidR="005D4F83" w:rsidRPr="00293AEA" w:rsidRDefault="005D4F83" w:rsidP="005D4F83">
      <w:pPr>
        <w:rPr>
          <w:b/>
        </w:rPr>
      </w:pPr>
      <w:r w:rsidRPr="00293AEA">
        <w:rPr>
          <w:b/>
        </w:rPr>
        <w:t>6.</w:t>
      </w:r>
      <w:r w:rsidR="0025164C" w:rsidRPr="00293AEA">
        <w:rPr>
          <w:b/>
        </w:rPr>
        <w:t xml:space="preserve"> </w:t>
      </w:r>
      <w:r w:rsidRPr="00293AEA">
        <w:rPr>
          <w:b/>
        </w:rPr>
        <w:t>How many bytes of content are being returned to your browser?</w:t>
      </w:r>
    </w:p>
    <w:p w14:paraId="0E959972" w14:textId="77F51529" w:rsidR="001F104C" w:rsidRDefault="001F104C" w:rsidP="005D4F83">
      <w:r>
        <w:tab/>
      </w:r>
      <w:r>
        <w:rPr>
          <w:noProof/>
        </w:rPr>
        <w:drawing>
          <wp:inline distT="0" distB="0" distL="0" distR="0" wp14:anchorId="1039CF64" wp14:editId="14D5EECC">
            <wp:extent cx="15144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061C" w14:textId="5D6BFF6D" w:rsidR="005D4F83" w:rsidRPr="00293AEA" w:rsidRDefault="005D4F83" w:rsidP="005D4F83">
      <w:pPr>
        <w:rPr>
          <w:b/>
        </w:rPr>
      </w:pPr>
      <w:r w:rsidRPr="00293AEA">
        <w:rPr>
          <w:b/>
        </w:rPr>
        <w:t>7.</w:t>
      </w:r>
      <w:r w:rsidR="0025164C" w:rsidRPr="00293AEA">
        <w:rPr>
          <w:b/>
        </w:rPr>
        <w:t xml:space="preserve"> </w:t>
      </w:r>
      <w:r w:rsidRPr="00293AEA">
        <w:rPr>
          <w:b/>
        </w:rPr>
        <w:t xml:space="preserve">By inspecting the raw data in the packet content window, do you see any headers </w:t>
      </w:r>
    </w:p>
    <w:p w14:paraId="55656E56" w14:textId="6E36B5D0" w:rsidR="005D4F83" w:rsidRPr="00293AEA" w:rsidRDefault="005D4F83" w:rsidP="005D4F83">
      <w:pPr>
        <w:rPr>
          <w:b/>
        </w:rPr>
      </w:pPr>
      <w:r w:rsidRPr="00293AEA">
        <w:rPr>
          <w:b/>
        </w:rPr>
        <w:t>within the data that are not displayed in the packet-listing window?  If so, name one.</w:t>
      </w:r>
    </w:p>
    <w:p w14:paraId="43E9E51F" w14:textId="4842B0B2" w:rsidR="001F104C" w:rsidRDefault="001F104C" w:rsidP="005D4F83">
      <w:r>
        <w:tab/>
      </w:r>
      <w:r w:rsidR="004765E5">
        <w:t>I don’t think I see any headers that aren’t displayed in the packet listing window.</w:t>
      </w:r>
    </w:p>
    <w:p w14:paraId="41816D23" w14:textId="1D44B4B4" w:rsidR="00EE7F06" w:rsidRDefault="00EE7F06" w:rsidP="005D4F83"/>
    <w:p w14:paraId="6FD520D3" w14:textId="1A09C560" w:rsidR="00EE7F06" w:rsidRPr="00EE7F06" w:rsidRDefault="00EE7F06" w:rsidP="00EE7F06">
      <w:pPr>
        <w:rPr>
          <w:b/>
        </w:rPr>
      </w:pPr>
      <w:r w:rsidRPr="00EE7F06">
        <w:rPr>
          <w:b/>
        </w:rPr>
        <w:t>Part 2:</w:t>
      </w:r>
      <w:r w:rsidRPr="00EE7F06">
        <w:t xml:space="preserve"> </w:t>
      </w:r>
      <w:r w:rsidRPr="00EE7F06">
        <w:rPr>
          <w:b/>
        </w:rPr>
        <w:t>The HTTP CONDITIONAL GET/response interaction</w:t>
      </w:r>
    </w:p>
    <w:p w14:paraId="3EF810F9" w14:textId="4DAFED98" w:rsidR="004765E5" w:rsidRDefault="004765E5" w:rsidP="005D4F83"/>
    <w:p w14:paraId="713ACD29" w14:textId="46CA311B" w:rsidR="004765E5" w:rsidRDefault="00E0308A" w:rsidP="005D4F83">
      <w:r>
        <w:rPr>
          <w:noProof/>
        </w:rPr>
        <w:drawing>
          <wp:inline distT="0" distB="0" distL="0" distR="0" wp14:anchorId="55CABA24" wp14:editId="07451320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398" w14:textId="0715A094" w:rsidR="004765E5" w:rsidRDefault="004765E5" w:rsidP="005D4F83"/>
    <w:p w14:paraId="23365264" w14:textId="16A59480" w:rsidR="004765E5" w:rsidRPr="00293AEA" w:rsidRDefault="004765E5" w:rsidP="004765E5">
      <w:pPr>
        <w:rPr>
          <w:b/>
        </w:rPr>
      </w:pPr>
      <w:r w:rsidRPr="00293AEA">
        <w:rPr>
          <w:b/>
        </w:rPr>
        <w:t>8.</w:t>
      </w:r>
      <w:r w:rsidR="00E0308A" w:rsidRPr="00293AEA">
        <w:rPr>
          <w:b/>
        </w:rPr>
        <w:t xml:space="preserve"> </w:t>
      </w:r>
      <w:r w:rsidRPr="00293AEA">
        <w:rPr>
          <w:b/>
        </w:rPr>
        <w:t>Inspect the contents of the first HTTP GET request from your browser to the server.  Do you see an “IF-MODIFIED-SINCE” line in the HTTP GET?</w:t>
      </w:r>
    </w:p>
    <w:p w14:paraId="0E0960AF" w14:textId="3F2D1FAF" w:rsidR="00E0308A" w:rsidRDefault="00E0308A" w:rsidP="004765E5">
      <w:r>
        <w:tab/>
      </w:r>
      <w:r w:rsidR="001C555F">
        <w:t>No.</w:t>
      </w:r>
      <w:r>
        <w:t xml:space="preserve">      </w:t>
      </w:r>
    </w:p>
    <w:p w14:paraId="279407A3" w14:textId="77777777" w:rsidR="001C555F" w:rsidRDefault="001C555F" w:rsidP="004765E5"/>
    <w:p w14:paraId="5091BDE9" w14:textId="769A4067" w:rsidR="00E0308A" w:rsidRPr="00293AEA" w:rsidRDefault="004765E5" w:rsidP="004765E5">
      <w:pPr>
        <w:rPr>
          <w:b/>
        </w:rPr>
      </w:pPr>
      <w:r w:rsidRPr="00293AEA">
        <w:rPr>
          <w:b/>
        </w:rPr>
        <w:t>9.</w:t>
      </w:r>
      <w:r w:rsidR="00E0308A" w:rsidRPr="00293AEA">
        <w:rPr>
          <w:b/>
        </w:rPr>
        <w:t xml:space="preserve"> </w:t>
      </w:r>
      <w:r w:rsidRPr="00293AEA">
        <w:rPr>
          <w:b/>
        </w:rPr>
        <w:t>Inspect the contents of the server response. Did the server explicitly return the contents of the file? How can you tell?</w:t>
      </w:r>
    </w:p>
    <w:p w14:paraId="72EF240A" w14:textId="5B5710F9" w:rsidR="00E0308A" w:rsidRDefault="00E0308A" w:rsidP="004765E5">
      <w:r>
        <w:tab/>
      </w:r>
      <w:proofErr w:type="gramStart"/>
      <w:r>
        <w:t>Yes</w:t>
      </w:r>
      <w:proofErr w:type="gramEnd"/>
      <w:r>
        <w:t xml:space="preserve"> </w:t>
      </w:r>
      <w:r w:rsidR="001C555F">
        <w:t>I think</w:t>
      </w:r>
      <w:r w:rsidR="00FB5C9B">
        <w:t xml:space="preserve"> because there were no error messages or anything looking amiss.</w:t>
      </w:r>
    </w:p>
    <w:p w14:paraId="1AC2C6EC" w14:textId="77777777" w:rsidR="001C555F" w:rsidRDefault="001C555F" w:rsidP="004765E5"/>
    <w:p w14:paraId="451177F3" w14:textId="19801632" w:rsidR="004765E5" w:rsidRPr="00293AEA" w:rsidRDefault="004765E5" w:rsidP="004765E5">
      <w:pPr>
        <w:rPr>
          <w:b/>
        </w:rPr>
      </w:pPr>
      <w:r w:rsidRPr="00293AEA">
        <w:rPr>
          <w:b/>
        </w:rPr>
        <w:t>10.</w:t>
      </w:r>
      <w:r w:rsidR="00E0308A" w:rsidRPr="00293AEA">
        <w:rPr>
          <w:b/>
        </w:rPr>
        <w:t xml:space="preserve"> </w:t>
      </w:r>
      <w:r w:rsidRPr="00293AEA">
        <w:rPr>
          <w:b/>
        </w:rPr>
        <w:t>Now inspect the contents of the second HTTP GET request from your browser to the server.  Do you see an “IF-MODIFIED-SINCE:” line in the HTTP GET? If so, what information follows the “IF-MODIFIED-SINCE:” header?</w:t>
      </w:r>
    </w:p>
    <w:p w14:paraId="3DA2616B" w14:textId="7BE63CE9" w:rsidR="00E0308A" w:rsidRDefault="001C555F" w:rsidP="004765E5">
      <w:r>
        <w:lastRenderedPageBreak/>
        <w:tab/>
        <w:t>The “if-modified-since” did come up and the date and time is followed by it.</w:t>
      </w:r>
      <w:r>
        <w:rPr>
          <w:noProof/>
        </w:rPr>
        <w:drawing>
          <wp:inline distT="0" distB="0" distL="0" distR="0" wp14:anchorId="38964AAC" wp14:editId="78BB6B2B">
            <wp:extent cx="360997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AD11" w14:textId="287A4AA1" w:rsidR="001C555F" w:rsidRDefault="001C555F" w:rsidP="004765E5">
      <w:r>
        <w:tab/>
      </w:r>
    </w:p>
    <w:p w14:paraId="63BE12D9" w14:textId="4ABBC2E9" w:rsidR="004765E5" w:rsidRPr="00293AEA" w:rsidRDefault="004765E5" w:rsidP="004765E5">
      <w:pPr>
        <w:rPr>
          <w:b/>
        </w:rPr>
      </w:pPr>
      <w:r w:rsidRPr="00293AEA">
        <w:rPr>
          <w:b/>
        </w:rPr>
        <w:t>11.</w:t>
      </w:r>
      <w:r w:rsidR="00E0308A" w:rsidRPr="00293AEA">
        <w:rPr>
          <w:b/>
        </w:rPr>
        <w:t xml:space="preserve"> </w:t>
      </w:r>
      <w:r w:rsidRPr="00293AEA">
        <w:rPr>
          <w:b/>
        </w:rPr>
        <w:t>What is the HTTP status code and phrase returned from the server in response to this second HTTP GET?  Did the server explicitly return the contents of the file?   Explain.</w:t>
      </w:r>
    </w:p>
    <w:p w14:paraId="20313FAF" w14:textId="1479ECF6" w:rsidR="001C555F" w:rsidRDefault="001C555F" w:rsidP="004765E5">
      <w:r>
        <w:tab/>
      </w:r>
      <w:r w:rsidRPr="001C555F">
        <w:drawing>
          <wp:inline distT="0" distB="0" distL="0" distR="0" wp14:anchorId="29B3AC01" wp14:editId="6CDA79A7">
            <wp:extent cx="26955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440A" w14:textId="03E5ADB9" w:rsidR="00FB5C9B" w:rsidRDefault="00FB5C9B" w:rsidP="004765E5">
      <w:r>
        <w:tab/>
        <w:t xml:space="preserve">Since the conditions looks </w:t>
      </w:r>
      <w:proofErr w:type="gramStart"/>
      <w:r>
        <w:t>similar to</w:t>
      </w:r>
      <w:proofErr w:type="gramEnd"/>
      <w:r>
        <w:t xml:space="preserve"> question 9, I would have to say yes again since nothing seemed wrong.</w:t>
      </w:r>
    </w:p>
    <w:p w14:paraId="1D464E60" w14:textId="2D398D3F" w:rsidR="00EE7F06" w:rsidRDefault="00EE7F06" w:rsidP="004765E5"/>
    <w:p w14:paraId="13EC7199" w14:textId="4F97EDAF" w:rsidR="00EE7F06" w:rsidRPr="00EE7F06" w:rsidRDefault="00EE7F06" w:rsidP="004765E5">
      <w:pPr>
        <w:rPr>
          <w:b/>
        </w:rPr>
      </w:pPr>
      <w:r w:rsidRPr="00EE7F06">
        <w:rPr>
          <w:b/>
        </w:rPr>
        <w:t xml:space="preserve">Part 3: </w:t>
      </w:r>
      <w:r w:rsidRPr="00EE7F06">
        <w:rPr>
          <w:b/>
        </w:rPr>
        <w:t>Retrieving Long Documents</w:t>
      </w:r>
    </w:p>
    <w:p w14:paraId="0DA2F820" w14:textId="77777777" w:rsidR="00EE7F06" w:rsidRDefault="00EE7F06" w:rsidP="004765E5"/>
    <w:p w14:paraId="5C1BE165" w14:textId="3801FBFC" w:rsidR="00FB5C9B" w:rsidRDefault="00FB5C9B" w:rsidP="004765E5">
      <w:r>
        <w:rPr>
          <w:noProof/>
        </w:rPr>
        <w:drawing>
          <wp:inline distT="0" distB="0" distL="0" distR="0" wp14:anchorId="6EE6ECCF" wp14:editId="2F7509B4">
            <wp:extent cx="5943600" cy="2801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1DD" w14:textId="1599300D" w:rsidR="00FB5C9B" w:rsidRDefault="00FB5C9B" w:rsidP="004765E5"/>
    <w:p w14:paraId="0A171EBF" w14:textId="079BB35D" w:rsidR="00FB5C9B" w:rsidRPr="00293AEA" w:rsidRDefault="00FB5C9B" w:rsidP="00FB5C9B">
      <w:pPr>
        <w:rPr>
          <w:b/>
        </w:rPr>
      </w:pPr>
      <w:r w:rsidRPr="00293AEA">
        <w:rPr>
          <w:b/>
        </w:rPr>
        <w:t>12.</w:t>
      </w:r>
      <w:r w:rsidR="00173D53" w:rsidRPr="00293AEA">
        <w:rPr>
          <w:b/>
        </w:rPr>
        <w:t xml:space="preserve"> </w:t>
      </w:r>
      <w:r w:rsidRPr="00293AEA">
        <w:rPr>
          <w:b/>
        </w:rPr>
        <w:t>How many HTTP GET request messages did your browser send?</w:t>
      </w:r>
      <w:r w:rsidR="00173D53" w:rsidRPr="00293AEA">
        <w:rPr>
          <w:b/>
        </w:rPr>
        <w:t xml:space="preserve"> </w:t>
      </w:r>
      <w:r w:rsidRPr="00293AEA">
        <w:rPr>
          <w:b/>
        </w:rPr>
        <w:t>Which packet number in the trace contains the GET message for the Bill or Rights?</w:t>
      </w:r>
    </w:p>
    <w:p w14:paraId="775AB523" w14:textId="5909F02B" w:rsidR="00173D53" w:rsidRDefault="00173D53" w:rsidP="00FB5C9B">
      <w:r>
        <w:tab/>
      </w:r>
      <w:r w:rsidR="00767894">
        <w:t>It only sent 1</w:t>
      </w:r>
      <w:r>
        <w:t xml:space="preserve"> message with the first packet containing the GET message.</w:t>
      </w:r>
    </w:p>
    <w:p w14:paraId="6D4F820D" w14:textId="77777777" w:rsidR="00767894" w:rsidRDefault="00767894" w:rsidP="00FB5C9B"/>
    <w:p w14:paraId="4591BA5A" w14:textId="7B3CAC48" w:rsidR="00FB5C9B" w:rsidRPr="00293AEA" w:rsidRDefault="00FB5C9B" w:rsidP="00FB5C9B">
      <w:pPr>
        <w:rPr>
          <w:b/>
        </w:rPr>
      </w:pPr>
      <w:r w:rsidRPr="00293AEA">
        <w:rPr>
          <w:b/>
        </w:rPr>
        <w:t>13.</w:t>
      </w:r>
      <w:r w:rsidR="00173D53" w:rsidRPr="00293AEA">
        <w:rPr>
          <w:b/>
        </w:rPr>
        <w:t xml:space="preserve"> </w:t>
      </w:r>
      <w:r w:rsidRPr="00293AEA">
        <w:rPr>
          <w:b/>
        </w:rPr>
        <w:t>Which packet number in</w:t>
      </w:r>
      <w:r w:rsidR="00173D53" w:rsidRPr="00293AEA">
        <w:rPr>
          <w:b/>
        </w:rPr>
        <w:t xml:space="preserve"> </w:t>
      </w:r>
      <w:r w:rsidRPr="00293AEA">
        <w:rPr>
          <w:b/>
        </w:rPr>
        <w:t>the trace contains the status code and phrase associated with the response</w:t>
      </w:r>
      <w:r w:rsidR="00173D53" w:rsidRPr="00293AEA">
        <w:rPr>
          <w:b/>
        </w:rPr>
        <w:t xml:space="preserve"> </w:t>
      </w:r>
      <w:r w:rsidRPr="00293AEA">
        <w:rPr>
          <w:b/>
        </w:rPr>
        <w:t>to the HTTP GET request?</w:t>
      </w:r>
    </w:p>
    <w:p w14:paraId="5B9EF191" w14:textId="00DA7934" w:rsidR="00173D53" w:rsidRDefault="00173D53" w:rsidP="00FB5C9B">
      <w:r>
        <w:tab/>
      </w:r>
      <w:r w:rsidR="00767894">
        <w:t>It is still the first packet.</w:t>
      </w:r>
    </w:p>
    <w:p w14:paraId="484BEC87" w14:textId="77777777" w:rsidR="00173D53" w:rsidRDefault="00173D53" w:rsidP="00FB5C9B"/>
    <w:p w14:paraId="14D6C8EA" w14:textId="7BA630CC" w:rsidR="00FB5C9B" w:rsidRPr="00293AEA" w:rsidRDefault="00FB5C9B" w:rsidP="00FB5C9B">
      <w:pPr>
        <w:rPr>
          <w:b/>
        </w:rPr>
      </w:pPr>
      <w:r w:rsidRPr="00293AEA">
        <w:rPr>
          <w:b/>
        </w:rPr>
        <w:t>14.</w:t>
      </w:r>
      <w:r w:rsidR="00173D53" w:rsidRPr="00293AEA">
        <w:rPr>
          <w:b/>
        </w:rPr>
        <w:t xml:space="preserve"> </w:t>
      </w:r>
      <w:r w:rsidRPr="00293AEA">
        <w:rPr>
          <w:b/>
        </w:rPr>
        <w:t>What is the status code and phrase in the response?</w:t>
      </w:r>
    </w:p>
    <w:p w14:paraId="31AAFC3E" w14:textId="79D0F50B" w:rsidR="00173D53" w:rsidRDefault="00767894" w:rsidP="00FB5C9B">
      <w:r>
        <w:tab/>
      </w:r>
      <w:r>
        <w:rPr>
          <w:noProof/>
        </w:rPr>
        <w:drawing>
          <wp:inline distT="0" distB="0" distL="0" distR="0" wp14:anchorId="6055AAA5" wp14:editId="51805B53">
            <wp:extent cx="2600325" cy="51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B31" w14:textId="77777777" w:rsidR="00EE7F06" w:rsidRDefault="00EE7F06" w:rsidP="00FB5C9B"/>
    <w:p w14:paraId="30D51B85" w14:textId="5C2AB51E" w:rsidR="00FB5C9B" w:rsidRPr="00293AEA" w:rsidRDefault="00FB5C9B" w:rsidP="00FB5C9B">
      <w:pPr>
        <w:rPr>
          <w:b/>
        </w:rPr>
      </w:pPr>
      <w:r w:rsidRPr="00293AEA">
        <w:rPr>
          <w:b/>
        </w:rPr>
        <w:t>15.</w:t>
      </w:r>
      <w:r w:rsidR="00173D53" w:rsidRPr="00293AEA">
        <w:rPr>
          <w:b/>
        </w:rPr>
        <w:t xml:space="preserve"> </w:t>
      </w:r>
      <w:r w:rsidRPr="00293AEA">
        <w:rPr>
          <w:b/>
        </w:rPr>
        <w:t>How many data-containing TCP segments were needed to</w:t>
      </w:r>
      <w:r w:rsidR="00173D53" w:rsidRPr="00293AEA">
        <w:rPr>
          <w:b/>
        </w:rPr>
        <w:t xml:space="preserve"> </w:t>
      </w:r>
      <w:r w:rsidRPr="00293AEA">
        <w:rPr>
          <w:b/>
        </w:rPr>
        <w:t>carry the single HTTP response and the text of the</w:t>
      </w:r>
      <w:r w:rsidR="00173D53" w:rsidRPr="00293AEA">
        <w:rPr>
          <w:b/>
        </w:rPr>
        <w:t xml:space="preserve"> </w:t>
      </w:r>
      <w:r w:rsidRPr="00293AEA">
        <w:rPr>
          <w:b/>
        </w:rPr>
        <w:t>Bill of Rights</w:t>
      </w:r>
      <w:r w:rsidR="00173D53" w:rsidRPr="00293AEA">
        <w:rPr>
          <w:b/>
        </w:rPr>
        <w:t>?</w:t>
      </w:r>
    </w:p>
    <w:p w14:paraId="6EF6777A" w14:textId="70326998" w:rsidR="00767894" w:rsidRDefault="00767894" w:rsidP="00FB5C9B">
      <w:r>
        <w:tab/>
        <w:t>It took 4 TCP segments.</w:t>
      </w:r>
    </w:p>
    <w:p w14:paraId="5B7F2AD0" w14:textId="764CFB32" w:rsidR="00767894" w:rsidRDefault="00767894" w:rsidP="00FB5C9B">
      <w:r>
        <w:lastRenderedPageBreak/>
        <w:tab/>
      </w:r>
      <w:r>
        <w:rPr>
          <w:noProof/>
        </w:rPr>
        <w:drawing>
          <wp:inline distT="0" distB="0" distL="0" distR="0" wp14:anchorId="449ED3A2" wp14:editId="3B4207F9">
            <wp:extent cx="5943600" cy="1145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BDF" w14:textId="78C7437B" w:rsidR="00EE7F06" w:rsidRDefault="00EE7F06" w:rsidP="00FB5C9B"/>
    <w:p w14:paraId="504E0535" w14:textId="6F851960" w:rsidR="00EE7F06" w:rsidRPr="00EE7F06" w:rsidRDefault="00EE7F06" w:rsidP="00FB5C9B">
      <w:pPr>
        <w:rPr>
          <w:b/>
        </w:rPr>
      </w:pPr>
      <w:r w:rsidRPr="00EE7F06">
        <w:rPr>
          <w:b/>
        </w:rPr>
        <w:t xml:space="preserve">Part </w:t>
      </w:r>
      <w:r w:rsidRPr="00EE7F06">
        <w:rPr>
          <w:b/>
        </w:rPr>
        <w:t>4. HTML Documents with Embedded Objects</w:t>
      </w:r>
    </w:p>
    <w:p w14:paraId="2AA1010D" w14:textId="14E55B03" w:rsidR="00767894" w:rsidRDefault="00767894" w:rsidP="00FB5C9B"/>
    <w:p w14:paraId="46051906" w14:textId="5F4E9400" w:rsidR="00767894" w:rsidRDefault="00767894" w:rsidP="00FB5C9B">
      <w:r>
        <w:rPr>
          <w:noProof/>
        </w:rPr>
        <w:drawing>
          <wp:inline distT="0" distB="0" distL="0" distR="0" wp14:anchorId="525CFA50" wp14:editId="35F0508A">
            <wp:extent cx="5943600" cy="3415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A3FB" w14:textId="57CBA87B" w:rsidR="00767894" w:rsidRDefault="00767894" w:rsidP="00FB5C9B"/>
    <w:p w14:paraId="49029435" w14:textId="303BF04E" w:rsidR="00767894" w:rsidRPr="00293AEA" w:rsidRDefault="00767894" w:rsidP="00767894">
      <w:pPr>
        <w:rPr>
          <w:b/>
        </w:rPr>
      </w:pPr>
      <w:r w:rsidRPr="00293AEA">
        <w:rPr>
          <w:b/>
        </w:rPr>
        <w:t>16.</w:t>
      </w:r>
      <w:r w:rsidRPr="00293AEA">
        <w:rPr>
          <w:b/>
        </w:rPr>
        <w:t xml:space="preserve"> </w:t>
      </w:r>
      <w:r w:rsidRPr="00293AEA">
        <w:rPr>
          <w:b/>
        </w:rPr>
        <w:t>How many HTTP GET request messages did your browser send?  To which Internet addresses were these GET requests sent?</w:t>
      </w:r>
    </w:p>
    <w:p w14:paraId="3679BBB1" w14:textId="2974D959" w:rsidR="00767894" w:rsidRDefault="00767894" w:rsidP="00767894">
      <w:r>
        <w:tab/>
        <w:t>It sent 3 HTTP GET requests. They all have the same Internet address.</w:t>
      </w:r>
      <w:r>
        <w:rPr>
          <w:noProof/>
        </w:rPr>
        <w:drawing>
          <wp:inline distT="0" distB="0" distL="0" distR="0" wp14:anchorId="0482BEEB" wp14:editId="300ED9D9">
            <wp:extent cx="5943600" cy="960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D402" w14:textId="77777777" w:rsidR="00767894" w:rsidRDefault="00767894" w:rsidP="00767894"/>
    <w:p w14:paraId="3B0B6761" w14:textId="45B005DA" w:rsidR="00767894" w:rsidRPr="00293AEA" w:rsidRDefault="00767894" w:rsidP="00767894">
      <w:pPr>
        <w:rPr>
          <w:b/>
        </w:rPr>
      </w:pPr>
      <w:r w:rsidRPr="00293AEA">
        <w:rPr>
          <w:b/>
        </w:rPr>
        <w:t>17.</w:t>
      </w:r>
      <w:r w:rsidRPr="00293AEA">
        <w:rPr>
          <w:b/>
        </w:rPr>
        <w:t xml:space="preserve"> </w:t>
      </w:r>
      <w:r w:rsidRPr="00293AEA">
        <w:rPr>
          <w:b/>
        </w:rPr>
        <w:t>Can you tell whether your browser downloaded the two images serially, or whether they were downloaded from the two web sites in parallel?  Explain.</w:t>
      </w:r>
    </w:p>
    <w:p w14:paraId="0B93219B" w14:textId="067FCE71" w:rsidR="00EE7F06" w:rsidRDefault="00767894" w:rsidP="00767894">
      <w:r>
        <w:tab/>
        <w:t>From what I can see, it seems like it was done serially hence the multiple HTTP GET requests.</w:t>
      </w:r>
    </w:p>
    <w:p w14:paraId="1265FA3C" w14:textId="77777777" w:rsidR="00E80B29" w:rsidRDefault="00E80B29" w:rsidP="00767894">
      <w:pPr>
        <w:rPr>
          <w:b/>
        </w:rPr>
      </w:pPr>
    </w:p>
    <w:p w14:paraId="6B01B030" w14:textId="77777777" w:rsidR="00E80B29" w:rsidRDefault="00E80B29" w:rsidP="00767894">
      <w:pPr>
        <w:rPr>
          <w:b/>
        </w:rPr>
      </w:pPr>
    </w:p>
    <w:p w14:paraId="00610C3B" w14:textId="77777777" w:rsidR="00E80B29" w:rsidRDefault="00E80B29" w:rsidP="00767894">
      <w:pPr>
        <w:rPr>
          <w:b/>
        </w:rPr>
      </w:pPr>
    </w:p>
    <w:p w14:paraId="701F8496" w14:textId="3AD1095D" w:rsidR="00EE7F06" w:rsidRDefault="00EE7F06" w:rsidP="00767894">
      <w:r w:rsidRPr="00EE7F06">
        <w:rPr>
          <w:b/>
        </w:rPr>
        <w:lastRenderedPageBreak/>
        <w:t xml:space="preserve">Part </w:t>
      </w:r>
      <w:r w:rsidRPr="00EE7F06">
        <w:rPr>
          <w:b/>
        </w:rPr>
        <w:t>5</w:t>
      </w:r>
      <w:r w:rsidRPr="00EE7F06">
        <w:rPr>
          <w:b/>
        </w:rPr>
        <w:t>:</w:t>
      </w:r>
      <w:r w:rsidRPr="00EE7F06">
        <w:rPr>
          <w:b/>
        </w:rPr>
        <w:t xml:space="preserve"> HTTP Authentication</w:t>
      </w:r>
    </w:p>
    <w:p w14:paraId="5D05BEB2" w14:textId="40719B0A" w:rsidR="00EE7F06" w:rsidRDefault="00EE7F06" w:rsidP="00767894"/>
    <w:p w14:paraId="6155A972" w14:textId="3828B5B5" w:rsidR="00EE7F06" w:rsidRDefault="00EE7F06" w:rsidP="00767894">
      <w:r w:rsidRPr="00EE7F06">
        <w:drawing>
          <wp:inline distT="0" distB="0" distL="0" distR="0" wp14:anchorId="19C9700E" wp14:editId="7A9EC641">
            <wp:extent cx="5943600" cy="23914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B19B" w14:textId="504A85DB" w:rsidR="00EE7F06" w:rsidRDefault="00293AEA" w:rsidP="00767894">
      <w:r>
        <w:t xml:space="preserve">In the snip above, I am not too sure whether the first GET is a part of what I am </w:t>
      </w:r>
      <w:proofErr w:type="gramStart"/>
      <w:r>
        <w:t>suppose</w:t>
      </w:r>
      <w:proofErr w:type="gramEnd"/>
      <w:r>
        <w:t xml:space="preserve"> to get. </w:t>
      </w:r>
    </w:p>
    <w:p w14:paraId="55FDF19B" w14:textId="0A2AB95A" w:rsidR="00293AEA" w:rsidRDefault="00293AEA" w:rsidP="00767894"/>
    <w:p w14:paraId="1881DD36" w14:textId="3BB95488" w:rsidR="00293AEA" w:rsidRPr="00293AEA" w:rsidRDefault="00293AEA" w:rsidP="00293AEA">
      <w:pPr>
        <w:rPr>
          <w:b/>
        </w:rPr>
      </w:pPr>
      <w:r w:rsidRPr="00293AEA">
        <w:rPr>
          <w:b/>
        </w:rPr>
        <w:t>18.</w:t>
      </w:r>
      <w:r w:rsidRPr="00293AEA">
        <w:rPr>
          <w:b/>
        </w:rPr>
        <w:t xml:space="preserve"> </w:t>
      </w:r>
      <w:r w:rsidRPr="00293AEA">
        <w:rPr>
          <w:b/>
        </w:rPr>
        <w:t>What is the server’s response (status code and phrase) in response to the initial HTTP GET message from your browser?</w:t>
      </w:r>
    </w:p>
    <w:p w14:paraId="00B247B7" w14:textId="7FD2CDCD" w:rsidR="00293AEA" w:rsidRDefault="00293AEA" w:rsidP="00293AEA">
      <w:r>
        <w:tab/>
        <w:t>All the responses are the same.</w:t>
      </w:r>
      <w:r>
        <w:tab/>
      </w:r>
    </w:p>
    <w:p w14:paraId="7E667592" w14:textId="4D924D74" w:rsidR="00293AEA" w:rsidRDefault="00293AEA" w:rsidP="00293AEA">
      <w:r>
        <w:rPr>
          <w:noProof/>
        </w:rPr>
        <w:drawing>
          <wp:inline distT="0" distB="0" distL="0" distR="0" wp14:anchorId="015DE379" wp14:editId="09EC465E">
            <wp:extent cx="2143125" cy="647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76B5" w14:textId="45D6C390" w:rsidR="00293AEA" w:rsidRPr="00293AEA" w:rsidRDefault="00293AEA" w:rsidP="00293AEA">
      <w:pPr>
        <w:rPr>
          <w:b/>
        </w:rPr>
      </w:pPr>
      <w:r w:rsidRPr="00293AEA">
        <w:rPr>
          <w:b/>
        </w:rPr>
        <w:t>19.</w:t>
      </w:r>
      <w:r w:rsidRPr="00293AEA">
        <w:rPr>
          <w:b/>
        </w:rPr>
        <w:t xml:space="preserve"> </w:t>
      </w:r>
      <w:r w:rsidRPr="00293AEA">
        <w:rPr>
          <w:b/>
        </w:rPr>
        <w:t>When your browser’s sends the HTTP GET message for the second time, what new field is included in the HTTP GET message?</w:t>
      </w:r>
    </w:p>
    <w:p w14:paraId="0F2B9C87" w14:textId="2E9456F5" w:rsidR="00293AEA" w:rsidRDefault="00293AEA" w:rsidP="00293AEA">
      <w:r>
        <w:tab/>
        <w:t>It seems like</w:t>
      </w:r>
      <w:r w:rsidR="00E80B29">
        <w:t xml:space="preserve"> it is</w:t>
      </w:r>
      <w:r>
        <w:t xml:space="preserve"> the </w:t>
      </w:r>
      <w:r w:rsidR="00E80B29">
        <w:t>pop-up</w:t>
      </w:r>
      <w:r>
        <w:t xml:space="preserve"> that prompts me to enter username and password</w:t>
      </w:r>
      <w:r w:rsidR="00E80B29">
        <w:t xml:space="preserve"> and prevents me from seeing the content.</w:t>
      </w:r>
      <w:r w:rsidR="00E80B29">
        <w:rPr>
          <w:noProof/>
        </w:rPr>
        <w:drawing>
          <wp:inline distT="0" distB="0" distL="0" distR="0" wp14:anchorId="545176DF" wp14:editId="544A3C7A">
            <wp:extent cx="5029200" cy="15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8EB" w14:textId="3AFA04E6" w:rsidR="00293AEA" w:rsidRDefault="00293AEA" w:rsidP="00293AEA"/>
    <w:p w14:paraId="249AC58C" w14:textId="1F0CA5D1" w:rsidR="00293AEA" w:rsidRDefault="00E80B29" w:rsidP="00293AEA">
      <w:r>
        <w:t>The password came up a little differently.</w:t>
      </w:r>
    </w:p>
    <w:p w14:paraId="5D78C128" w14:textId="73F3970B" w:rsidR="00293AEA" w:rsidRDefault="00293AEA" w:rsidP="00293AEA"/>
    <w:p w14:paraId="62F67103" w14:textId="3369F2CF" w:rsidR="00293AEA" w:rsidRDefault="00293AEA" w:rsidP="00293AEA">
      <w:r w:rsidRPr="00293AEA">
        <w:drawing>
          <wp:inline distT="0" distB="0" distL="0" distR="0" wp14:anchorId="3499E825" wp14:editId="039BE241">
            <wp:extent cx="2777706" cy="198712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1355" cy="20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4BC01" wp14:editId="06FFA0BC">
            <wp:extent cx="2872596" cy="1985653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9221" cy="20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2A77" w14:textId="0BD8C196" w:rsidR="00293AEA" w:rsidRDefault="00293AEA" w:rsidP="00293AEA"/>
    <w:p w14:paraId="1587540A" w14:textId="261EE5F0" w:rsidR="00E80B29" w:rsidRDefault="00E80B29" w:rsidP="00293AEA"/>
    <w:p w14:paraId="4E809AAF" w14:textId="77777777" w:rsidR="00E80B29" w:rsidRDefault="00E80B29" w:rsidP="00293AEA"/>
    <w:p w14:paraId="05B78E5E" w14:textId="4D9CA198" w:rsidR="00E80B29" w:rsidRDefault="00E80B29" w:rsidP="00293AEA">
      <w:r w:rsidRPr="00E80B29">
        <w:rPr>
          <w:b/>
        </w:rPr>
        <w:lastRenderedPageBreak/>
        <w:t>Conclusion:</w:t>
      </w:r>
    </w:p>
    <w:p w14:paraId="0CF035AA" w14:textId="5CF74870" w:rsidR="00E80B29" w:rsidRPr="00E80B29" w:rsidRDefault="00E80B29" w:rsidP="00293AEA">
      <w:r>
        <w:tab/>
        <w:t xml:space="preserve">In conclusion, it seems like there are still things that I don’t completely understand. This have been straightforward. One of the coolest things while at the same time concerning is being able to find out a person’s username and password information. Even though we get the username and password, we won’t know what it is as it just comes up as a mess of numbers and letters. </w:t>
      </w:r>
      <w:bookmarkStart w:id="0" w:name="_GoBack"/>
      <w:bookmarkEnd w:id="0"/>
    </w:p>
    <w:p w14:paraId="0AABC13E" w14:textId="77777777" w:rsidR="00E80B29" w:rsidRDefault="00E80B29" w:rsidP="00293AEA"/>
    <w:p w14:paraId="0C8F6C2A" w14:textId="1C98E305" w:rsidR="00293AEA" w:rsidRPr="00EE7F06" w:rsidRDefault="00293AEA" w:rsidP="00293AEA"/>
    <w:sectPr w:rsidR="00293AEA" w:rsidRPr="00EE7F06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F50A" w14:textId="77777777" w:rsidR="001E459D" w:rsidRDefault="001E459D" w:rsidP="00EE7F06">
      <w:r>
        <w:separator/>
      </w:r>
    </w:p>
  </w:endnote>
  <w:endnote w:type="continuationSeparator" w:id="0">
    <w:p w14:paraId="29A1A8EC" w14:textId="77777777" w:rsidR="001E459D" w:rsidRDefault="001E459D" w:rsidP="00EE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50118" w14:textId="77777777" w:rsidR="001E459D" w:rsidRDefault="001E459D" w:rsidP="00EE7F06">
      <w:r>
        <w:separator/>
      </w:r>
    </w:p>
  </w:footnote>
  <w:footnote w:type="continuationSeparator" w:id="0">
    <w:p w14:paraId="5E225183" w14:textId="77777777" w:rsidR="001E459D" w:rsidRDefault="001E459D" w:rsidP="00EE7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2F30" w14:textId="185D2445" w:rsidR="00EE7F06" w:rsidRDefault="00EE7F06">
    <w:pPr>
      <w:pStyle w:val="Header"/>
    </w:pPr>
    <w:r>
      <w:t>Vaukee Lee – CPE 138 Sect.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DD"/>
    <w:rsid w:val="00173D53"/>
    <w:rsid w:val="001C555F"/>
    <w:rsid w:val="001E3F57"/>
    <w:rsid w:val="001E459D"/>
    <w:rsid w:val="001F104C"/>
    <w:rsid w:val="0025164C"/>
    <w:rsid w:val="00293AEA"/>
    <w:rsid w:val="004765E5"/>
    <w:rsid w:val="005D4F83"/>
    <w:rsid w:val="00645252"/>
    <w:rsid w:val="006D3D74"/>
    <w:rsid w:val="00767894"/>
    <w:rsid w:val="0083569A"/>
    <w:rsid w:val="00A02ADD"/>
    <w:rsid w:val="00A9204E"/>
    <w:rsid w:val="00E0308A"/>
    <w:rsid w:val="00E80B29"/>
    <w:rsid w:val="00EE7F06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EAED"/>
  <w15:chartTrackingRefBased/>
  <w15:docId w15:val="{1DB1EA05-AA61-481B-A46A-DE6FCE92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uk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163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Vaukee Lee</dc:creator>
  <cp:keywords/>
  <dc:description/>
  <cp:lastModifiedBy>Vaukee Lee</cp:lastModifiedBy>
  <cp:revision>1</cp:revision>
  <dcterms:created xsi:type="dcterms:W3CDTF">2019-02-26T04:57:00Z</dcterms:created>
  <dcterms:modified xsi:type="dcterms:W3CDTF">2019-02-26T07:40:00Z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