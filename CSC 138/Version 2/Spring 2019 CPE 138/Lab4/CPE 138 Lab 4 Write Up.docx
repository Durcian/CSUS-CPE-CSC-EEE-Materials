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90EA" w14:textId="77777777" w:rsidR="001B3932" w:rsidRDefault="001B3932" w:rsidP="001B3932">
      <w:pPr>
        <w:jc w:val="center"/>
        <w:rPr>
          <w:sz w:val="50"/>
          <w:szCs w:val="50"/>
        </w:rPr>
      </w:pPr>
    </w:p>
    <w:p w14:paraId="4265A7AC" w14:textId="77777777" w:rsidR="001B3932" w:rsidRDefault="001B3932" w:rsidP="001B3932">
      <w:pPr>
        <w:jc w:val="center"/>
        <w:rPr>
          <w:sz w:val="50"/>
          <w:szCs w:val="50"/>
        </w:rPr>
      </w:pPr>
    </w:p>
    <w:p w14:paraId="7A4768F8" w14:textId="77777777" w:rsidR="001B3932" w:rsidRDefault="001B3932" w:rsidP="001B3932">
      <w:pPr>
        <w:jc w:val="center"/>
        <w:rPr>
          <w:sz w:val="50"/>
          <w:szCs w:val="50"/>
        </w:rPr>
      </w:pPr>
    </w:p>
    <w:p w14:paraId="1339A418" w14:textId="50DE469A" w:rsidR="001B3932" w:rsidRDefault="001B3932" w:rsidP="001B3932">
      <w:pPr>
        <w:jc w:val="center"/>
        <w:rPr>
          <w:sz w:val="50"/>
          <w:szCs w:val="50"/>
        </w:rPr>
      </w:pPr>
      <w:r w:rsidRPr="001B3932">
        <w:rPr>
          <w:sz w:val="50"/>
          <w:szCs w:val="50"/>
        </w:rPr>
        <w:t xml:space="preserve">Lab 4: </w:t>
      </w:r>
    </w:p>
    <w:p w14:paraId="449E1E46" w14:textId="6A0BF79D" w:rsidR="001B3932" w:rsidRDefault="001B3932" w:rsidP="001B3932">
      <w:pPr>
        <w:jc w:val="center"/>
        <w:rPr>
          <w:sz w:val="50"/>
          <w:szCs w:val="50"/>
        </w:rPr>
      </w:pPr>
      <w:r w:rsidRPr="001B3932">
        <w:rPr>
          <w:sz w:val="50"/>
          <w:szCs w:val="50"/>
        </w:rPr>
        <w:t>Socket Programming Project 4</w:t>
      </w:r>
      <w:r>
        <w:rPr>
          <w:sz w:val="50"/>
          <w:szCs w:val="50"/>
        </w:rPr>
        <w:t xml:space="preserve"> – </w:t>
      </w:r>
    </w:p>
    <w:p w14:paraId="6E5D6284" w14:textId="682726F6" w:rsidR="00A9204E" w:rsidRDefault="001B3932" w:rsidP="001B3932">
      <w:pPr>
        <w:jc w:val="center"/>
        <w:rPr>
          <w:sz w:val="50"/>
          <w:szCs w:val="50"/>
        </w:rPr>
      </w:pPr>
      <w:r w:rsidRPr="001B3932">
        <w:rPr>
          <w:sz w:val="50"/>
          <w:szCs w:val="50"/>
        </w:rPr>
        <w:t>C Implementation of Client Server Communications</w:t>
      </w:r>
    </w:p>
    <w:p w14:paraId="410EAA5F" w14:textId="6AAAD3C7" w:rsidR="001B3932" w:rsidRDefault="001B3932" w:rsidP="001B3932">
      <w:pPr>
        <w:jc w:val="center"/>
        <w:rPr>
          <w:sz w:val="50"/>
          <w:szCs w:val="50"/>
        </w:rPr>
      </w:pPr>
    </w:p>
    <w:p w14:paraId="368B6E42" w14:textId="1E11A236" w:rsidR="001B3932" w:rsidRDefault="001B3932" w:rsidP="001B3932">
      <w:pPr>
        <w:jc w:val="center"/>
        <w:rPr>
          <w:sz w:val="50"/>
          <w:szCs w:val="50"/>
        </w:rPr>
      </w:pPr>
    </w:p>
    <w:p w14:paraId="2588A8FE" w14:textId="4BB5D606" w:rsidR="001B3932" w:rsidRDefault="001B3932" w:rsidP="001B3932">
      <w:pPr>
        <w:jc w:val="center"/>
        <w:rPr>
          <w:sz w:val="50"/>
          <w:szCs w:val="50"/>
        </w:rPr>
      </w:pPr>
    </w:p>
    <w:p w14:paraId="19E074E1" w14:textId="66E14165" w:rsidR="001B3932" w:rsidRDefault="001B3932" w:rsidP="001B3932">
      <w:pPr>
        <w:jc w:val="center"/>
        <w:rPr>
          <w:sz w:val="50"/>
          <w:szCs w:val="50"/>
        </w:rPr>
      </w:pPr>
    </w:p>
    <w:p w14:paraId="6A969D6D" w14:textId="2F22415B" w:rsidR="001B3932" w:rsidRDefault="001B3932" w:rsidP="001B3932">
      <w:pPr>
        <w:jc w:val="center"/>
        <w:rPr>
          <w:sz w:val="50"/>
          <w:szCs w:val="50"/>
        </w:rPr>
      </w:pPr>
    </w:p>
    <w:p w14:paraId="503202F8" w14:textId="77777777" w:rsidR="001B3932" w:rsidRDefault="001B3932" w:rsidP="001B3932">
      <w:pPr>
        <w:jc w:val="center"/>
        <w:rPr>
          <w:sz w:val="50"/>
          <w:szCs w:val="50"/>
        </w:rPr>
      </w:pPr>
    </w:p>
    <w:p w14:paraId="41FDAF9F" w14:textId="3C474074" w:rsidR="001B3932" w:rsidRDefault="001B3932" w:rsidP="001B3932">
      <w:pPr>
        <w:jc w:val="center"/>
        <w:rPr>
          <w:sz w:val="50"/>
          <w:szCs w:val="50"/>
        </w:rPr>
      </w:pPr>
    </w:p>
    <w:p w14:paraId="148065E1" w14:textId="1CD12402" w:rsidR="001B3932" w:rsidRDefault="001B3932" w:rsidP="001B3932">
      <w:pPr>
        <w:jc w:val="center"/>
        <w:rPr>
          <w:sz w:val="50"/>
          <w:szCs w:val="50"/>
        </w:rPr>
      </w:pPr>
    </w:p>
    <w:p w14:paraId="1E5F2E34" w14:textId="09AC0192" w:rsidR="001B3932" w:rsidRDefault="001B3932" w:rsidP="001B3932">
      <w:pPr>
        <w:jc w:val="center"/>
        <w:rPr>
          <w:sz w:val="40"/>
          <w:szCs w:val="40"/>
        </w:rPr>
      </w:pPr>
      <w:r w:rsidRPr="001B3932">
        <w:rPr>
          <w:sz w:val="40"/>
          <w:szCs w:val="40"/>
        </w:rPr>
        <w:t>Vaukee</w:t>
      </w:r>
      <w:r>
        <w:rPr>
          <w:sz w:val="40"/>
          <w:szCs w:val="40"/>
        </w:rPr>
        <w:t xml:space="preserve"> Lee</w:t>
      </w:r>
    </w:p>
    <w:p w14:paraId="26C504E3" w14:textId="0A8CD494" w:rsidR="001B3932" w:rsidRDefault="001B3932" w:rsidP="001B3932">
      <w:pPr>
        <w:jc w:val="center"/>
        <w:rPr>
          <w:sz w:val="40"/>
          <w:szCs w:val="40"/>
        </w:rPr>
      </w:pPr>
      <w:r>
        <w:rPr>
          <w:sz w:val="40"/>
          <w:szCs w:val="40"/>
        </w:rPr>
        <w:t xml:space="preserve">CPE 138 - </w:t>
      </w:r>
      <w:r w:rsidRPr="001B3932">
        <w:rPr>
          <w:sz w:val="40"/>
          <w:szCs w:val="40"/>
        </w:rPr>
        <w:t>Computer Network and Internet</w:t>
      </w:r>
    </w:p>
    <w:p w14:paraId="57C3ECF5" w14:textId="7ADFD312" w:rsidR="001B3932" w:rsidRDefault="001B3932" w:rsidP="001B3932">
      <w:pPr>
        <w:jc w:val="center"/>
        <w:rPr>
          <w:sz w:val="40"/>
          <w:szCs w:val="40"/>
        </w:rPr>
      </w:pPr>
      <w:r>
        <w:rPr>
          <w:sz w:val="40"/>
          <w:szCs w:val="40"/>
        </w:rPr>
        <w:t>Professor Jun Dai</w:t>
      </w:r>
    </w:p>
    <w:p w14:paraId="77B14642" w14:textId="77777777" w:rsidR="001B3932" w:rsidRPr="001B3932" w:rsidRDefault="001B3932" w:rsidP="001B3932">
      <w:pPr>
        <w:jc w:val="center"/>
        <w:rPr>
          <w:sz w:val="40"/>
          <w:szCs w:val="40"/>
        </w:rPr>
      </w:pPr>
    </w:p>
    <w:p w14:paraId="70A355C2" w14:textId="451DF6FA" w:rsidR="001B3932" w:rsidRDefault="001B3932" w:rsidP="001B3932">
      <w:pPr>
        <w:jc w:val="center"/>
        <w:rPr>
          <w:sz w:val="50"/>
          <w:szCs w:val="50"/>
        </w:rPr>
      </w:pPr>
    </w:p>
    <w:p w14:paraId="2998A645" w14:textId="602F698D" w:rsidR="001B3932" w:rsidRDefault="001B3932" w:rsidP="001B3932">
      <w:pPr>
        <w:jc w:val="center"/>
        <w:rPr>
          <w:sz w:val="50"/>
          <w:szCs w:val="50"/>
        </w:rPr>
      </w:pPr>
    </w:p>
    <w:p w14:paraId="15F120D0" w14:textId="5E849631" w:rsidR="001B3932" w:rsidRDefault="001B3932" w:rsidP="001B3932">
      <w:pPr>
        <w:jc w:val="center"/>
        <w:rPr>
          <w:sz w:val="50"/>
          <w:szCs w:val="50"/>
        </w:rPr>
      </w:pPr>
    </w:p>
    <w:p w14:paraId="5D4B6EDF" w14:textId="7AC4E237" w:rsidR="001B3932" w:rsidRPr="001B3932" w:rsidRDefault="001B3932" w:rsidP="001B3932">
      <w:pPr>
        <w:rPr>
          <w:sz w:val="24"/>
          <w:szCs w:val="24"/>
        </w:rPr>
      </w:pPr>
      <w:r w:rsidRPr="001B3932">
        <w:rPr>
          <w:sz w:val="24"/>
          <w:szCs w:val="24"/>
        </w:rPr>
        <w:lastRenderedPageBreak/>
        <w:t xml:space="preserve">Goal: </w:t>
      </w:r>
    </w:p>
    <w:p w14:paraId="1F5544FE" w14:textId="084DAEA9" w:rsidR="001B3932" w:rsidRPr="001B3932" w:rsidRDefault="009C0C8E" w:rsidP="009C0C8E">
      <w:pPr>
        <w:ind w:firstLine="720"/>
        <w:rPr>
          <w:sz w:val="24"/>
          <w:szCs w:val="24"/>
        </w:rPr>
      </w:pPr>
      <w:r>
        <w:rPr>
          <w:sz w:val="24"/>
          <w:szCs w:val="24"/>
        </w:rPr>
        <w:t>In this lab, we will be</w:t>
      </w:r>
      <w:r w:rsidR="001B3932" w:rsidRPr="001B3932">
        <w:rPr>
          <w:sz w:val="24"/>
          <w:szCs w:val="24"/>
        </w:rPr>
        <w:t xml:space="preserve"> C implement</w:t>
      </w:r>
      <w:r>
        <w:rPr>
          <w:sz w:val="24"/>
          <w:szCs w:val="24"/>
        </w:rPr>
        <w:t>ing a</w:t>
      </w:r>
      <w:r w:rsidR="001B3932" w:rsidRPr="001B3932">
        <w:rPr>
          <w:sz w:val="24"/>
          <w:szCs w:val="24"/>
        </w:rPr>
        <w:t xml:space="preserve"> </w:t>
      </w:r>
      <w:proofErr w:type="gramStart"/>
      <w:r w:rsidR="001B3932" w:rsidRPr="001B3932">
        <w:rPr>
          <w:sz w:val="24"/>
          <w:szCs w:val="24"/>
        </w:rPr>
        <w:t>client-server communications</w:t>
      </w:r>
      <w:proofErr w:type="gramEnd"/>
      <w:r w:rsidR="001B3932">
        <w:rPr>
          <w:sz w:val="24"/>
          <w:szCs w:val="24"/>
        </w:rPr>
        <w:t xml:space="preserve"> that </w:t>
      </w:r>
      <w:r w:rsidR="001B3932" w:rsidRPr="001B3932">
        <w:rPr>
          <w:sz w:val="24"/>
          <w:szCs w:val="24"/>
        </w:rPr>
        <w:t xml:space="preserve">will greatly help </w:t>
      </w:r>
      <w:r w:rsidR="001B3932">
        <w:rPr>
          <w:sz w:val="24"/>
          <w:szCs w:val="24"/>
        </w:rPr>
        <w:t>us</w:t>
      </w:r>
      <w:r w:rsidR="001B3932" w:rsidRPr="001B3932">
        <w:rPr>
          <w:sz w:val="24"/>
          <w:szCs w:val="24"/>
        </w:rPr>
        <w:t xml:space="preserve"> gain deeper understanding of the computer’s socket operations.</w:t>
      </w:r>
    </w:p>
    <w:p w14:paraId="3DB41A3D" w14:textId="5DC7C99A" w:rsidR="001B3932" w:rsidRDefault="001B3932" w:rsidP="001B3932">
      <w:pPr>
        <w:rPr>
          <w:sz w:val="24"/>
          <w:szCs w:val="24"/>
        </w:rPr>
      </w:pPr>
    </w:p>
    <w:p w14:paraId="15258E90" w14:textId="282003AD" w:rsidR="001B3932" w:rsidRPr="001B3932" w:rsidRDefault="009C0C8E" w:rsidP="001B3932">
      <w:pPr>
        <w:rPr>
          <w:sz w:val="24"/>
          <w:szCs w:val="24"/>
        </w:rPr>
      </w:pPr>
      <w:r>
        <w:rPr>
          <w:sz w:val="24"/>
          <w:szCs w:val="24"/>
        </w:rPr>
        <w:t xml:space="preserve">We must program a </w:t>
      </w:r>
      <w:r w:rsidR="001B3932" w:rsidRPr="001B3932">
        <w:rPr>
          <w:sz w:val="24"/>
          <w:szCs w:val="24"/>
        </w:rPr>
        <w:t>Client</w:t>
      </w:r>
      <w:r>
        <w:rPr>
          <w:sz w:val="24"/>
          <w:szCs w:val="24"/>
        </w:rPr>
        <w:t xml:space="preserve"> that</w:t>
      </w:r>
      <w:r w:rsidR="001B3932" w:rsidRPr="001B3932">
        <w:rPr>
          <w:sz w:val="24"/>
          <w:szCs w:val="24"/>
        </w:rPr>
        <w:t xml:space="preserve"> reads a line of characters (data) from its keyboard and sends the data to the server;</w:t>
      </w:r>
      <w:r>
        <w:rPr>
          <w:sz w:val="24"/>
          <w:szCs w:val="24"/>
        </w:rPr>
        <w:t xml:space="preserve"> </w:t>
      </w:r>
      <w:r w:rsidR="001B3932" w:rsidRPr="001B3932">
        <w:rPr>
          <w:sz w:val="24"/>
          <w:szCs w:val="24"/>
        </w:rPr>
        <w:t>The server</w:t>
      </w:r>
      <w:r>
        <w:rPr>
          <w:sz w:val="24"/>
          <w:szCs w:val="24"/>
        </w:rPr>
        <w:t xml:space="preserve"> will</w:t>
      </w:r>
      <w:r w:rsidR="001B3932" w:rsidRPr="001B3932">
        <w:rPr>
          <w:sz w:val="24"/>
          <w:szCs w:val="24"/>
        </w:rPr>
        <w:t xml:space="preserve"> receive the data and display it to its screen</w:t>
      </w:r>
      <w:r>
        <w:rPr>
          <w:sz w:val="24"/>
          <w:szCs w:val="24"/>
        </w:rPr>
        <w:t>.</w:t>
      </w:r>
    </w:p>
    <w:p w14:paraId="5F526FF0" w14:textId="6F39D7B1" w:rsidR="001B3932" w:rsidRDefault="001B3932" w:rsidP="009C0C8E">
      <w:pPr>
        <w:rPr>
          <w:sz w:val="24"/>
          <w:szCs w:val="24"/>
        </w:rPr>
      </w:pPr>
    </w:p>
    <w:p w14:paraId="191484F5" w14:textId="433D74F5" w:rsidR="009C0C8E" w:rsidRDefault="009C0C8E" w:rsidP="001B3932">
      <w:pPr>
        <w:jc w:val="center"/>
        <w:rPr>
          <w:sz w:val="24"/>
          <w:szCs w:val="24"/>
        </w:rPr>
      </w:pPr>
    </w:p>
    <w:p w14:paraId="71508E5C" w14:textId="441F9B04" w:rsidR="009C0C8E" w:rsidRPr="001B3932" w:rsidRDefault="009C0C8E" w:rsidP="009C0C8E">
      <w:pPr>
        <w:rPr>
          <w:sz w:val="24"/>
          <w:szCs w:val="24"/>
        </w:rPr>
      </w:pPr>
      <w:r>
        <w:rPr>
          <w:sz w:val="24"/>
          <w:szCs w:val="24"/>
        </w:rPr>
        <w:t>This image is the snippet of my TCP client and server running in C.</w:t>
      </w:r>
    </w:p>
    <w:p w14:paraId="1732A832" w14:textId="744D94CD" w:rsidR="001B3932" w:rsidRPr="001B3932" w:rsidRDefault="001B3932" w:rsidP="001B3932">
      <w:pPr>
        <w:jc w:val="center"/>
        <w:rPr>
          <w:sz w:val="24"/>
          <w:szCs w:val="24"/>
        </w:rPr>
      </w:pPr>
      <w:r w:rsidRPr="001B3932">
        <w:rPr>
          <w:noProof/>
          <w:sz w:val="24"/>
          <w:szCs w:val="24"/>
        </w:rPr>
        <w:drawing>
          <wp:inline distT="0" distB="0" distL="0" distR="0" wp14:anchorId="1C7B6D19" wp14:editId="0C9BAFD9">
            <wp:extent cx="5943600"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8465"/>
                    </a:xfrm>
                    <a:prstGeom prst="rect">
                      <a:avLst/>
                    </a:prstGeom>
                  </pic:spPr>
                </pic:pic>
              </a:graphicData>
            </a:graphic>
          </wp:inline>
        </w:drawing>
      </w:r>
    </w:p>
    <w:p w14:paraId="54CB4001" w14:textId="29A8C5CD" w:rsidR="001B3932" w:rsidRPr="001B3932" w:rsidRDefault="001B3932" w:rsidP="001B3932">
      <w:pPr>
        <w:rPr>
          <w:sz w:val="24"/>
          <w:szCs w:val="24"/>
        </w:rPr>
      </w:pPr>
    </w:p>
    <w:p w14:paraId="0313C0FC" w14:textId="27DF3C32" w:rsidR="009C0C8E" w:rsidRDefault="009C0C8E" w:rsidP="001B3932">
      <w:pPr>
        <w:rPr>
          <w:sz w:val="24"/>
          <w:szCs w:val="24"/>
        </w:rPr>
      </w:pPr>
    </w:p>
    <w:p w14:paraId="3A1509EE" w14:textId="28941582" w:rsidR="009C0C8E" w:rsidRDefault="009C0C8E" w:rsidP="001B3932">
      <w:pPr>
        <w:rPr>
          <w:sz w:val="24"/>
          <w:szCs w:val="24"/>
        </w:rPr>
      </w:pPr>
      <w:r>
        <w:rPr>
          <w:sz w:val="24"/>
          <w:szCs w:val="24"/>
        </w:rPr>
        <w:t>Conclusion:</w:t>
      </w:r>
    </w:p>
    <w:p w14:paraId="5409DC11" w14:textId="77777777" w:rsidR="005F13F5" w:rsidRDefault="005F13F5" w:rsidP="001B3932">
      <w:pPr>
        <w:rPr>
          <w:sz w:val="24"/>
          <w:szCs w:val="24"/>
        </w:rPr>
      </w:pPr>
    </w:p>
    <w:p w14:paraId="48001614" w14:textId="7D8BC077" w:rsidR="009C0C8E" w:rsidRPr="005F13F5" w:rsidRDefault="009C0C8E" w:rsidP="001B3932">
      <w:pPr>
        <w:rPr>
          <w:rFonts w:cstheme="minorHAnsi"/>
          <w:sz w:val="24"/>
          <w:szCs w:val="24"/>
        </w:rPr>
      </w:pPr>
      <w:r>
        <w:rPr>
          <w:sz w:val="24"/>
          <w:szCs w:val="24"/>
        </w:rPr>
        <w:tab/>
      </w:r>
      <w:r w:rsidRPr="005F13F5">
        <w:rPr>
          <w:sz w:val="24"/>
          <w:szCs w:val="24"/>
        </w:rPr>
        <w:t>This lab was quite fun to do. I was stuck for a very long time as you can see</w:t>
      </w:r>
      <w:r w:rsidR="005F13F5">
        <w:rPr>
          <w:sz w:val="24"/>
          <w:szCs w:val="24"/>
        </w:rPr>
        <w:t xml:space="preserve"> from my message</w:t>
      </w:r>
      <w:r w:rsidRPr="005F13F5">
        <w:rPr>
          <w:sz w:val="24"/>
          <w:szCs w:val="24"/>
        </w:rPr>
        <w:t xml:space="preserve"> in the image above. My server side was not working for the longest time. The problem was that it had successful binds, socket creations, and listens but it would not accept the client. The client would be able to connect to the </w:t>
      </w:r>
      <w:proofErr w:type="gramStart"/>
      <w:r w:rsidRPr="005F13F5">
        <w:rPr>
          <w:sz w:val="24"/>
          <w:szCs w:val="24"/>
        </w:rPr>
        <w:t>server</w:t>
      </w:r>
      <w:proofErr w:type="gramEnd"/>
      <w:r w:rsidRPr="005F13F5">
        <w:rPr>
          <w:sz w:val="24"/>
          <w:szCs w:val="24"/>
        </w:rPr>
        <w:t xml:space="preserve"> but it would later say pipe closed. I later found the problem though. It was this function that was provided to us: </w:t>
      </w:r>
      <w:r w:rsidRPr="005F13F5">
        <w:rPr>
          <w:rFonts w:cstheme="minorHAnsi"/>
          <w:sz w:val="24"/>
          <w:szCs w:val="24"/>
        </w:rPr>
        <w:t>“</w:t>
      </w:r>
      <w:r w:rsidRPr="005F13F5">
        <w:rPr>
          <w:rFonts w:cstheme="minorHAnsi"/>
          <w:sz w:val="24"/>
          <w:szCs w:val="24"/>
        </w:rPr>
        <w:t xml:space="preserve">int accept (int socket, struct </w:t>
      </w:r>
      <w:proofErr w:type="spellStart"/>
      <w:r w:rsidRPr="005F13F5">
        <w:rPr>
          <w:rFonts w:cstheme="minorHAnsi"/>
          <w:sz w:val="24"/>
          <w:szCs w:val="24"/>
        </w:rPr>
        <w:t>sockaddr</w:t>
      </w:r>
      <w:proofErr w:type="spellEnd"/>
      <w:r w:rsidRPr="005F13F5">
        <w:rPr>
          <w:rFonts w:cstheme="minorHAnsi"/>
          <w:sz w:val="24"/>
          <w:szCs w:val="24"/>
        </w:rPr>
        <w:t xml:space="preserve"> *address, int *</w:t>
      </w:r>
      <w:proofErr w:type="spellStart"/>
      <w:r w:rsidRPr="005F13F5">
        <w:rPr>
          <w:rFonts w:cstheme="minorHAnsi"/>
          <w:sz w:val="24"/>
          <w:szCs w:val="24"/>
        </w:rPr>
        <w:t>addr_len</w:t>
      </w:r>
      <w:proofErr w:type="spellEnd"/>
      <w:r w:rsidRPr="005F13F5">
        <w:rPr>
          <w:rFonts w:cstheme="minorHAnsi"/>
          <w:sz w:val="24"/>
          <w:szCs w:val="24"/>
        </w:rPr>
        <w:t>)</w:t>
      </w:r>
      <w:r w:rsidRPr="005F13F5">
        <w:rPr>
          <w:rFonts w:cstheme="minorHAnsi"/>
          <w:sz w:val="24"/>
          <w:szCs w:val="24"/>
        </w:rPr>
        <w:t>.” I found that the “</w:t>
      </w:r>
      <w:r w:rsidRPr="005F13F5">
        <w:rPr>
          <w:rFonts w:cstheme="minorHAnsi"/>
          <w:sz w:val="24"/>
          <w:szCs w:val="24"/>
        </w:rPr>
        <w:t>int *</w:t>
      </w:r>
      <w:proofErr w:type="spellStart"/>
      <w:r w:rsidRPr="005F13F5">
        <w:rPr>
          <w:rFonts w:cstheme="minorHAnsi"/>
          <w:sz w:val="24"/>
          <w:szCs w:val="24"/>
        </w:rPr>
        <w:t>addr_len</w:t>
      </w:r>
      <w:proofErr w:type="spellEnd"/>
      <w:r w:rsidRPr="005F13F5">
        <w:rPr>
          <w:rFonts w:cstheme="minorHAnsi"/>
          <w:sz w:val="24"/>
          <w:szCs w:val="24"/>
        </w:rPr>
        <w:t xml:space="preserve">” is a </w:t>
      </w:r>
      <w:r w:rsidR="005F13F5" w:rsidRPr="005F13F5">
        <w:rPr>
          <w:rFonts w:cstheme="minorHAnsi"/>
          <w:sz w:val="24"/>
          <w:szCs w:val="24"/>
        </w:rPr>
        <w:t>“</w:t>
      </w:r>
      <w:proofErr w:type="spellStart"/>
      <w:r w:rsidRPr="005F13F5">
        <w:rPr>
          <w:rFonts w:cstheme="minorHAnsi"/>
          <w:sz w:val="24"/>
          <w:szCs w:val="24"/>
        </w:rPr>
        <w:t>socklen_t</w:t>
      </w:r>
      <w:proofErr w:type="spellEnd"/>
      <w:r w:rsidRPr="005F13F5">
        <w:rPr>
          <w:rFonts w:cstheme="minorHAnsi"/>
          <w:sz w:val="24"/>
          <w:szCs w:val="24"/>
        </w:rPr>
        <w:t xml:space="preserve"> *</w:t>
      </w:r>
      <w:r w:rsidR="005F13F5" w:rsidRPr="005F13F5">
        <w:rPr>
          <w:rFonts w:cstheme="minorHAnsi"/>
          <w:sz w:val="24"/>
          <w:szCs w:val="24"/>
        </w:rPr>
        <w:t>”</w:t>
      </w:r>
      <w:r w:rsidRPr="005F13F5">
        <w:rPr>
          <w:rFonts w:cstheme="minorHAnsi"/>
          <w:sz w:val="24"/>
          <w:szCs w:val="24"/>
        </w:rPr>
        <w:t xml:space="preserve"> </w:t>
      </w:r>
      <w:r w:rsidR="005F13F5" w:rsidRPr="005F13F5">
        <w:rPr>
          <w:rFonts w:cstheme="minorHAnsi"/>
          <w:sz w:val="24"/>
          <w:szCs w:val="24"/>
        </w:rPr>
        <w:t>(</w:t>
      </w:r>
      <w:r w:rsidRPr="005F13F5">
        <w:rPr>
          <w:rFonts w:cstheme="minorHAnsi"/>
          <w:sz w:val="24"/>
          <w:szCs w:val="24"/>
        </w:rPr>
        <w:t>pointer type def</w:t>
      </w:r>
      <w:r w:rsidR="005F13F5" w:rsidRPr="005F13F5">
        <w:rPr>
          <w:rFonts w:cstheme="minorHAnsi"/>
          <w:sz w:val="24"/>
          <w:szCs w:val="24"/>
        </w:rPr>
        <w:t xml:space="preserve"> or something along that line).</w:t>
      </w:r>
      <w:r w:rsidR="005F13F5">
        <w:rPr>
          <w:rFonts w:cstheme="minorHAnsi"/>
          <w:sz w:val="24"/>
          <w:szCs w:val="24"/>
        </w:rPr>
        <w:t xml:space="preserve"> I later found that I would have to save the length of “sin” to a new variable “le” and then use its address in the parameter of the function to make it work. At first it was the code of something like </w:t>
      </w:r>
      <w:proofErr w:type="gramStart"/>
      <w:r w:rsidR="005F13F5">
        <w:rPr>
          <w:rFonts w:cstheme="minorHAnsi"/>
          <w:sz w:val="24"/>
          <w:szCs w:val="24"/>
        </w:rPr>
        <w:t>this :</w:t>
      </w:r>
      <w:proofErr w:type="gramEnd"/>
      <w:r w:rsidR="005F13F5">
        <w:rPr>
          <w:rFonts w:cstheme="minorHAnsi"/>
          <w:sz w:val="24"/>
          <w:szCs w:val="24"/>
        </w:rPr>
        <w:t xml:space="preserve"> (</w:t>
      </w:r>
      <w:proofErr w:type="spellStart"/>
      <w:r w:rsidR="005F13F5">
        <w:rPr>
          <w:rFonts w:cstheme="minorHAnsi"/>
          <w:sz w:val="24"/>
          <w:szCs w:val="24"/>
        </w:rPr>
        <w:t>socklen_t</w:t>
      </w:r>
      <w:proofErr w:type="spellEnd"/>
      <w:r w:rsidR="005F13F5">
        <w:rPr>
          <w:rFonts w:cstheme="minorHAnsi"/>
          <w:sz w:val="24"/>
          <w:szCs w:val="24"/>
        </w:rPr>
        <w:t xml:space="preserve"> *)&amp;</w:t>
      </w:r>
      <w:proofErr w:type="spellStart"/>
      <w:r w:rsidR="005F13F5">
        <w:rPr>
          <w:rFonts w:cstheme="minorHAnsi"/>
          <w:sz w:val="24"/>
          <w:szCs w:val="24"/>
        </w:rPr>
        <w:t>sizeof</w:t>
      </w:r>
      <w:proofErr w:type="spellEnd"/>
      <w:r w:rsidR="005F13F5">
        <w:rPr>
          <w:rFonts w:cstheme="minorHAnsi"/>
          <w:sz w:val="24"/>
          <w:szCs w:val="24"/>
        </w:rPr>
        <w:t>(sin). This would compile but it would not accept. I also had to add “</w:t>
      </w:r>
      <w:r w:rsidR="005F13F5" w:rsidRPr="005F13F5">
        <w:rPr>
          <w:rFonts w:cstheme="minorHAnsi"/>
          <w:sz w:val="24"/>
          <w:szCs w:val="24"/>
        </w:rPr>
        <w:t xml:space="preserve">#define </w:t>
      </w:r>
      <w:proofErr w:type="spellStart"/>
      <w:r w:rsidR="005F13F5" w:rsidRPr="005F13F5">
        <w:rPr>
          <w:rFonts w:cstheme="minorHAnsi"/>
          <w:sz w:val="24"/>
          <w:szCs w:val="24"/>
        </w:rPr>
        <w:t>sa</w:t>
      </w:r>
      <w:proofErr w:type="spellEnd"/>
      <w:r w:rsidR="005F13F5" w:rsidRPr="005F13F5">
        <w:rPr>
          <w:rFonts w:cstheme="minorHAnsi"/>
          <w:sz w:val="24"/>
          <w:szCs w:val="24"/>
        </w:rPr>
        <w:t xml:space="preserve"> struct </w:t>
      </w:r>
      <w:proofErr w:type="spellStart"/>
      <w:r w:rsidR="005F13F5" w:rsidRPr="005F13F5">
        <w:rPr>
          <w:rFonts w:cstheme="minorHAnsi"/>
          <w:sz w:val="24"/>
          <w:szCs w:val="24"/>
        </w:rPr>
        <w:t>sockaddr</w:t>
      </w:r>
      <w:proofErr w:type="spellEnd"/>
      <w:r w:rsidR="005F13F5">
        <w:rPr>
          <w:rFonts w:cstheme="minorHAnsi"/>
          <w:sz w:val="24"/>
          <w:szCs w:val="24"/>
        </w:rPr>
        <w:t xml:space="preserve">” into the program as well since it gave me errors. </w:t>
      </w:r>
      <w:bookmarkStart w:id="0" w:name="_GoBack"/>
      <w:bookmarkEnd w:id="0"/>
    </w:p>
    <w:p w14:paraId="5AEF8D12" w14:textId="77777777" w:rsidR="005F13F5" w:rsidRDefault="005F13F5" w:rsidP="001B3932">
      <w:pPr>
        <w:rPr>
          <w:sz w:val="24"/>
          <w:szCs w:val="24"/>
        </w:rPr>
      </w:pPr>
    </w:p>
    <w:p w14:paraId="49E274CD" w14:textId="0FA7CA05" w:rsidR="009C0C8E" w:rsidRDefault="009C0C8E" w:rsidP="001B3932">
      <w:pPr>
        <w:rPr>
          <w:sz w:val="24"/>
          <w:szCs w:val="24"/>
        </w:rPr>
      </w:pPr>
      <w:r>
        <w:rPr>
          <w:sz w:val="24"/>
          <w:szCs w:val="24"/>
        </w:rPr>
        <w:tab/>
      </w:r>
    </w:p>
    <w:p w14:paraId="655248A8" w14:textId="77777777" w:rsidR="009C0C8E" w:rsidRPr="001B3932" w:rsidRDefault="009C0C8E" w:rsidP="001B3932">
      <w:pPr>
        <w:rPr>
          <w:sz w:val="24"/>
          <w:szCs w:val="24"/>
        </w:rPr>
      </w:pPr>
    </w:p>
    <w:sectPr w:rsidR="009C0C8E" w:rsidRPr="001B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32"/>
    <w:rsid w:val="001B3932"/>
    <w:rsid w:val="005F13F5"/>
    <w:rsid w:val="00645252"/>
    <w:rsid w:val="006D3D74"/>
    <w:rsid w:val="0083569A"/>
    <w:rsid w:val="009C0C8E"/>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8F77"/>
  <w15:chartTrackingRefBased/>
  <w15:docId w15:val="{D7C4B0AE-2E49-4113-9664-0763ABD9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0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uk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30</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Vaukee Lee</dc:creator>
  <cp:keywords/>
  <dc:description/>
  <cp:lastModifiedBy>Vaukee Lee</cp:lastModifiedBy>
  <cp:revision>1</cp:revision>
  <dcterms:created xsi:type="dcterms:W3CDTF">2019-03-30T08:54:00Z</dcterms:created>
  <dcterms:modified xsi:type="dcterms:W3CDTF">2019-03-30T09:24:00Z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