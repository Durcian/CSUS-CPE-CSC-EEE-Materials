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2D8B" w14:textId="608A9234" w:rsidR="00A9204E" w:rsidRDefault="0016003E" w:rsidP="0016003E">
      <w:pPr>
        <w:rPr>
          <w:sz w:val="40"/>
          <w:szCs w:val="40"/>
        </w:rPr>
      </w:pPr>
      <w:r w:rsidRPr="0016003E">
        <w:rPr>
          <w:b/>
          <w:sz w:val="40"/>
          <w:szCs w:val="40"/>
        </w:rPr>
        <w:t>Socket Programming Assignment 3</w:t>
      </w:r>
      <w:r w:rsidRPr="0016003E">
        <w:rPr>
          <w:b/>
          <w:sz w:val="40"/>
          <w:szCs w:val="40"/>
        </w:rPr>
        <w:t xml:space="preserve"> </w:t>
      </w:r>
      <w:r w:rsidRPr="0016003E">
        <w:rPr>
          <w:b/>
          <w:sz w:val="40"/>
          <w:szCs w:val="40"/>
        </w:rPr>
        <w:t>–</w:t>
      </w:r>
      <w:r w:rsidRPr="0016003E">
        <w:rPr>
          <w:b/>
          <w:sz w:val="40"/>
          <w:szCs w:val="40"/>
        </w:rPr>
        <w:t xml:space="preserve"> </w:t>
      </w:r>
      <w:r w:rsidRPr="0016003E">
        <w:rPr>
          <w:b/>
          <w:sz w:val="40"/>
          <w:szCs w:val="40"/>
        </w:rPr>
        <w:t>Web Server</w:t>
      </w:r>
    </w:p>
    <w:p w14:paraId="3203434E" w14:textId="4239E299" w:rsidR="0016003E" w:rsidRDefault="0016003E" w:rsidP="0016003E">
      <w:pPr>
        <w:rPr>
          <w:sz w:val="40"/>
          <w:szCs w:val="40"/>
        </w:rPr>
      </w:pPr>
    </w:p>
    <w:p w14:paraId="41B6EA90" w14:textId="2CD14CED" w:rsidR="0016003E" w:rsidRDefault="0016003E" w:rsidP="0016003E">
      <w:pPr>
        <w:rPr>
          <w:sz w:val="30"/>
          <w:szCs w:val="30"/>
        </w:rPr>
      </w:pPr>
      <w:r w:rsidRPr="0016003E">
        <w:rPr>
          <w:sz w:val="30"/>
          <w:szCs w:val="30"/>
        </w:rPr>
        <w:t>CSC/CPE138</w:t>
      </w:r>
      <w:r>
        <w:rPr>
          <w:sz w:val="30"/>
          <w:szCs w:val="30"/>
        </w:rPr>
        <w:t xml:space="preserve"> </w:t>
      </w:r>
      <w:r w:rsidRPr="0016003E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Pr="0016003E">
        <w:rPr>
          <w:sz w:val="30"/>
          <w:szCs w:val="30"/>
        </w:rPr>
        <w:t>Computer Network and Internet</w:t>
      </w:r>
    </w:p>
    <w:p w14:paraId="67EDE75A" w14:textId="126C70E2" w:rsidR="0016003E" w:rsidRDefault="0016003E" w:rsidP="0016003E">
      <w:pPr>
        <w:rPr>
          <w:sz w:val="30"/>
          <w:szCs w:val="30"/>
        </w:rPr>
      </w:pPr>
      <w:r>
        <w:rPr>
          <w:sz w:val="30"/>
          <w:szCs w:val="30"/>
        </w:rPr>
        <w:t>Section 2: 9am – 10:15am</w:t>
      </w:r>
    </w:p>
    <w:p w14:paraId="2C5FA737" w14:textId="6BC7B815" w:rsidR="0016003E" w:rsidRDefault="0016003E" w:rsidP="0016003E">
      <w:pPr>
        <w:rPr>
          <w:sz w:val="30"/>
          <w:szCs w:val="30"/>
        </w:rPr>
      </w:pPr>
      <w:r>
        <w:rPr>
          <w:sz w:val="30"/>
          <w:szCs w:val="30"/>
        </w:rPr>
        <w:t>Professor Jun Dai</w:t>
      </w:r>
    </w:p>
    <w:p w14:paraId="237C6676" w14:textId="18DE148E" w:rsidR="0016003E" w:rsidRDefault="0016003E" w:rsidP="0016003E">
      <w:pPr>
        <w:rPr>
          <w:sz w:val="30"/>
          <w:szCs w:val="30"/>
        </w:rPr>
      </w:pPr>
      <w:r>
        <w:rPr>
          <w:sz w:val="30"/>
          <w:szCs w:val="30"/>
        </w:rPr>
        <w:t>Vaukee Lee</w:t>
      </w:r>
    </w:p>
    <w:p w14:paraId="1AC752FF" w14:textId="65335668" w:rsidR="0016003E" w:rsidRDefault="0016003E" w:rsidP="0016003E">
      <w:pPr>
        <w:rPr>
          <w:sz w:val="30"/>
          <w:szCs w:val="30"/>
        </w:rPr>
      </w:pPr>
    </w:p>
    <w:p w14:paraId="7D86B87B" w14:textId="06520FD6" w:rsidR="0016003E" w:rsidRPr="00B7616F" w:rsidRDefault="0016003E" w:rsidP="0016003E">
      <w:pPr>
        <w:rPr>
          <w:b/>
          <w:sz w:val="24"/>
          <w:szCs w:val="24"/>
        </w:rPr>
      </w:pPr>
      <w:r w:rsidRPr="00B7616F">
        <w:rPr>
          <w:b/>
          <w:sz w:val="24"/>
          <w:szCs w:val="24"/>
        </w:rPr>
        <w:t>Goal:</w:t>
      </w:r>
    </w:p>
    <w:p w14:paraId="15363C7E" w14:textId="1DF9948F" w:rsidR="0016003E" w:rsidRDefault="0016003E" w:rsidP="0016003E">
      <w:pPr>
        <w:rPr>
          <w:sz w:val="24"/>
          <w:szCs w:val="24"/>
        </w:rPr>
      </w:pPr>
      <w:r>
        <w:rPr>
          <w:sz w:val="24"/>
          <w:szCs w:val="24"/>
        </w:rPr>
        <w:tab/>
        <w:t>In this lab, we will be practicing more socket programming</w:t>
      </w:r>
      <w:r w:rsidR="007577B5">
        <w:rPr>
          <w:sz w:val="24"/>
          <w:szCs w:val="24"/>
        </w:rPr>
        <w:t xml:space="preserve"> by developing a web server</w:t>
      </w:r>
      <w:r>
        <w:rPr>
          <w:sz w:val="24"/>
          <w:szCs w:val="24"/>
        </w:rPr>
        <w:t xml:space="preserve">. These </w:t>
      </w:r>
      <w:r w:rsidRPr="0016003E">
        <w:rPr>
          <w:sz w:val="24"/>
          <w:szCs w:val="24"/>
        </w:rPr>
        <w:t xml:space="preserve">assignments are to help </w:t>
      </w:r>
      <w:r>
        <w:rPr>
          <w:sz w:val="24"/>
          <w:szCs w:val="24"/>
        </w:rPr>
        <w:t>us</w:t>
      </w:r>
      <w:r w:rsidRPr="0016003E">
        <w:rPr>
          <w:sz w:val="24"/>
          <w:szCs w:val="24"/>
        </w:rPr>
        <w:t xml:space="preserve"> review</w:t>
      </w:r>
      <w:r>
        <w:rPr>
          <w:sz w:val="24"/>
          <w:szCs w:val="24"/>
        </w:rPr>
        <w:t xml:space="preserve"> </w:t>
      </w:r>
      <w:r w:rsidRPr="0016003E">
        <w:rPr>
          <w:sz w:val="24"/>
          <w:szCs w:val="24"/>
        </w:rPr>
        <w:t>and apply your conceptual knowledge from th</w:t>
      </w:r>
      <w:r>
        <w:rPr>
          <w:sz w:val="24"/>
          <w:szCs w:val="24"/>
        </w:rPr>
        <w:t>e</w:t>
      </w:r>
      <w:r w:rsidRPr="0016003E">
        <w:rPr>
          <w:sz w:val="24"/>
          <w:szCs w:val="24"/>
        </w:rPr>
        <w:t xml:space="preserve"> class.</w:t>
      </w:r>
      <w:r>
        <w:rPr>
          <w:sz w:val="24"/>
          <w:szCs w:val="24"/>
        </w:rPr>
        <w:t xml:space="preserve"> </w:t>
      </w:r>
      <w:r w:rsidR="007577B5">
        <w:rPr>
          <w:sz w:val="24"/>
          <w:szCs w:val="24"/>
        </w:rPr>
        <w:t xml:space="preserve">We will be using prior experience from the other socket programming assignments like the TCP client to server communication. </w:t>
      </w:r>
    </w:p>
    <w:p w14:paraId="1799729B" w14:textId="74CE645F" w:rsidR="007577B5" w:rsidRDefault="007577B5" w:rsidP="0016003E">
      <w:pPr>
        <w:rPr>
          <w:sz w:val="24"/>
          <w:szCs w:val="24"/>
        </w:rPr>
      </w:pPr>
    </w:p>
    <w:p w14:paraId="2CED75F7" w14:textId="5BA63D4F" w:rsidR="007577B5" w:rsidRPr="00B7616F" w:rsidRDefault="007577B5" w:rsidP="0016003E">
      <w:pPr>
        <w:rPr>
          <w:b/>
          <w:sz w:val="24"/>
          <w:szCs w:val="24"/>
        </w:rPr>
      </w:pPr>
      <w:r w:rsidRPr="00B7616F">
        <w:rPr>
          <w:b/>
          <w:sz w:val="24"/>
          <w:szCs w:val="24"/>
        </w:rPr>
        <w:t>Instructions:</w:t>
      </w:r>
    </w:p>
    <w:p w14:paraId="6B2C8DA3" w14:textId="713E839E" w:rsidR="007577B5" w:rsidRDefault="007577B5" w:rsidP="007577B5">
      <w:r>
        <w:rPr>
          <w:sz w:val="24"/>
          <w:szCs w:val="24"/>
        </w:rPr>
        <w:tab/>
        <w:t xml:space="preserve">The first thing that we must do is to retrieve the skeleton code from the textbook’s </w:t>
      </w:r>
      <w:r w:rsidR="00B7616F">
        <w:rPr>
          <w:sz w:val="24"/>
          <w:szCs w:val="24"/>
        </w:rPr>
        <w:t xml:space="preserve">companion </w:t>
      </w:r>
      <w:r>
        <w:rPr>
          <w:sz w:val="24"/>
          <w:szCs w:val="24"/>
        </w:rPr>
        <w:t>website “</w:t>
      </w:r>
      <w:hyperlink r:id="rId8" w:history="1">
        <w:r w:rsidRPr="002E421D">
          <w:rPr>
            <w:rStyle w:val="Hyperlink"/>
          </w:rPr>
          <w:t>http://wps.pearsoned.com/ecs_kurose_compnetw_6/</w:t>
        </w:r>
      </w:hyperlink>
      <w:r>
        <w:t xml:space="preserve">.” </w:t>
      </w:r>
      <w:r>
        <w:t xml:space="preserve"> </w:t>
      </w:r>
      <w:r>
        <w:t>For the web server, I will</w:t>
      </w:r>
      <w:r>
        <w:t xml:space="preserve"> (</w:t>
      </w:r>
      <w:r>
        <w:t>1</w:t>
      </w:r>
      <w:r>
        <w:t>) create a connection socket when contacted by a client (browser); (</w:t>
      </w:r>
      <w:r>
        <w:t>2</w:t>
      </w:r>
      <w:r>
        <w:t>) receive the HTTP request from th</w:t>
      </w:r>
      <w:r>
        <w:t xml:space="preserve">e </w:t>
      </w:r>
      <w:r>
        <w:t>connection; (</w:t>
      </w:r>
      <w:r>
        <w:t>3</w:t>
      </w:r>
      <w:r>
        <w:t>) parse the request  to determine  the specific  file being requested; (</w:t>
      </w:r>
      <w:r>
        <w:t>4</w:t>
      </w:r>
      <w:r>
        <w:t>) get the requested</w:t>
      </w:r>
      <w:r>
        <w:t xml:space="preserve"> </w:t>
      </w:r>
      <w:r>
        <w:t>file from the server's file system;  (</w:t>
      </w:r>
      <w:r>
        <w:t>5</w:t>
      </w:r>
      <w:r>
        <w:t>) create</w:t>
      </w:r>
      <w:r>
        <w:t xml:space="preserve"> </w:t>
      </w:r>
      <w:r>
        <w:t>an HTTP response message consisting of the requested file</w:t>
      </w:r>
      <w:r>
        <w:t xml:space="preserve"> </w:t>
      </w:r>
      <w:r>
        <w:t>preceded by header lines; and (</w:t>
      </w:r>
      <w:r>
        <w:t>6</w:t>
      </w:r>
      <w:r>
        <w:t>) send the response over the TCP connection to the requesting</w:t>
      </w:r>
      <w:r>
        <w:t xml:space="preserve"> </w:t>
      </w:r>
      <w:r>
        <w:t>browser. If a browser requests a file that is not present in your server, your server should return a "404</w:t>
      </w:r>
      <w:r>
        <w:t xml:space="preserve"> </w:t>
      </w:r>
      <w:r>
        <w:t>Not Found" error message.</w:t>
      </w:r>
      <w:r>
        <w:t xml:space="preserve"> After this has all been completed, we will hope for the best and pray that our program runs. </w:t>
      </w:r>
      <w:r w:rsidR="00B7616F">
        <w:t>To make the server work, we will put in a .html file in the same folder.</w:t>
      </w:r>
    </w:p>
    <w:p w14:paraId="7BD6E173" w14:textId="7D940052" w:rsidR="007577B5" w:rsidRDefault="007577B5" w:rsidP="007577B5"/>
    <w:p w14:paraId="31DD3A42" w14:textId="5A305CCE" w:rsidR="007577B5" w:rsidRDefault="007577B5" w:rsidP="007577B5">
      <w:r>
        <w:t>The skeleton code looks like this:</w:t>
      </w:r>
    </w:p>
    <w:p w14:paraId="2A5FFA0E" w14:textId="77777777" w:rsidR="007577B5" w:rsidRPr="00B7616F" w:rsidRDefault="007577B5" w:rsidP="007577B5">
      <w:pPr>
        <w:rPr>
          <w:sz w:val="14"/>
          <w:szCs w:val="14"/>
        </w:rPr>
      </w:pPr>
      <w:r w:rsidRPr="00B7616F">
        <w:rPr>
          <w:sz w:val="14"/>
          <w:szCs w:val="14"/>
        </w:rPr>
        <w:t xml:space="preserve">#import socket module from socket import *                                   </w:t>
      </w:r>
    </w:p>
    <w:p w14:paraId="4D15F9AD" w14:textId="77777777" w:rsidR="007577B5" w:rsidRPr="00B7616F" w:rsidRDefault="007577B5" w:rsidP="007577B5">
      <w:pPr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serverSocket</w:t>
      </w:r>
      <w:proofErr w:type="spellEnd"/>
      <w:r w:rsidRPr="00B7616F">
        <w:rPr>
          <w:sz w:val="14"/>
          <w:szCs w:val="14"/>
        </w:rPr>
        <w:t xml:space="preserve"> = </w:t>
      </w:r>
      <w:proofErr w:type="gramStart"/>
      <w:r w:rsidRPr="00B7616F">
        <w:rPr>
          <w:sz w:val="14"/>
          <w:szCs w:val="14"/>
        </w:rPr>
        <w:t>socket(</w:t>
      </w:r>
      <w:proofErr w:type="gramEnd"/>
      <w:r w:rsidRPr="00B7616F">
        <w:rPr>
          <w:sz w:val="14"/>
          <w:szCs w:val="14"/>
        </w:rPr>
        <w:t xml:space="preserve">AF_INET, SOCK_STREAM) </w:t>
      </w:r>
    </w:p>
    <w:p w14:paraId="40DEB34A" w14:textId="77777777" w:rsidR="007577B5" w:rsidRPr="00B7616F" w:rsidRDefault="007577B5" w:rsidP="007577B5">
      <w:pPr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#Prepare a sever socket </w:t>
      </w:r>
    </w:p>
    <w:p w14:paraId="660C2AEC" w14:textId="77777777" w:rsidR="007577B5" w:rsidRPr="00B7616F" w:rsidRDefault="007577B5" w:rsidP="007577B5">
      <w:pPr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start </w:t>
      </w:r>
    </w:p>
    <w:p w14:paraId="1565624F" w14:textId="77777777" w:rsidR="007577B5" w:rsidRPr="00B7616F" w:rsidRDefault="007577B5" w:rsidP="007577B5">
      <w:pPr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end </w:t>
      </w:r>
    </w:p>
    <w:p w14:paraId="5CA9D5CB" w14:textId="77777777" w:rsidR="007577B5" w:rsidRPr="00B7616F" w:rsidRDefault="007577B5" w:rsidP="007577B5">
      <w:pPr>
        <w:rPr>
          <w:sz w:val="14"/>
          <w:szCs w:val="14"/>
        </w:rPr>
      </w:pPr>
      <w:r w:rsidRPr="00B7616F">
        <w:rPr>
          <w:sz w:val="14"/>
          <w:szCs w:val="14"/>
        </w:rPr>
        <w:t xml:space="preserve">while True:     </w:t>
      </w:r>
    </w:p>
    <w:p w14:paraId="479A4054" w14:textId="77777777" w:rsidR="007577B5" w:rsidRPr="00B7616F" w:rsidRDefault="007577B5" w:rsidP="007577B5">
      <w:pPr>
        <w:ind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#Establish the connection     </w:t>
      </w:r>
    </w:p>
    <w:p w14:paraId="138262AA" w14:textId="77777777" w:rsidR="007577B5" w:rsidRPr="00B7616F" w:rsidRDefault="007577B5" w:rsidP="007577B5">
      <w:pPr>
        <w:ind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print 'Ready to serve...'     </w:t>
      </w:r>
    </w:p>
    <w:p w14:paraId="5699D26B" w14:textId="3D0BFCB4" w:rsidR="007577B5" w:rsidRPr="00B7616F" w:rsidRDefault="007577B5" w:rsidP="00B7616F">
      <w:pPr>
        <w:ind w:firstLine="720"/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connectionSocket</w:t>
      </w:r>
      <w:proofErr w:type="spellEnd"/>
      <w:r w:rsidRPr="00B7616F">
        <w:rPr>
          <w:sz w:val="14"/>
          <w:szCs w:val="14"/>
        </w:rPr>
        <w:t xml:space="preserve">, </w:t>
      </w:r>
      <w:proofErr w:type="spellStart"/>
      <w:r w:rsidRPr="00B7616F">
        <w:rPr>
          <w:sz w:val="14"/>
          <w:szCs w:val="14"/>
        </w:rPr>
        <w:t>addr</w:t>
      </w:r>
      <w:proofErr w:type="spellEnd"/>
      <w:r w:rsidRPr="00B7616F">
        <w:rPr>
          <w:sz w:val="14"/>
          <w:szCs w:val="14"/>
        </w:rPr>
        <w:t xml:space="preserve"> =   #Fill in start              #Fill in end     </w:t>
      </w:r>
    </w:p>
    <w:p w14:paraId="7E019141" w14:textId="77777777" w:rsidR="007577B5" w:rsidRPr="00B7616F" w:rsidRDefault="007577B5" w:rsidP="007577B5">
      <w:pPr>
        <w:ind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try:         </w:t>
      </w:r>
    </w:p>
    <w:p w14:paraId="1A87F14C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message =   </w:t>
      </w:r>
      <w:r w:rsidRPr="00B7616F">
        <w:rPr>
          <w:color w:val="FF0000"/>
          <w:sz w:val="14"/>
          <w:szCs w:val="14"/>
        </w:rPr>
        <w:t xml:space="preserve">#Fill in start          #Fill in end   </w:t>
      </w:r>
      <w:r w:rsidRPr="00B7616F">
        <w:rPr>
          <w:sz w:val="14"/>
          <w:szCs w:val="14"/>
        </w:rPr>
        <w:t xml:space="preserve">     </w:t>
      </w:r>
    </w:p>
    <w:p w14:paraId="0798C985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filename = </w:t>
      </w:r>
      <w:proofErr w:type="spellStart"/>
      <w:proofErr w:type="gramStart"/>
      <w:r w:rsidRPr="00B7616F">
        <w:rPr>
          <w:sz w:val="14"/>
          <w:szCs w:val="14"/>
        </w:rPr>
        <w:t>message.split</w:t>
      </w:r>
      <w:proofErr w:type="spellEnd"/>
      <w:proofErr w:type="gramEnd"/>
      <w:r w:rsidRPr="00B7616F">
        <w:rPr>
          <w:sz w:val="14"/>
          <w:szCs w:val="14"/>
        </w:rPr>
        <w:t xml:space="preserve">()[1]                         </w:t>
      </w:r>
    </w:p>
    <w:p w14:paraId="30BA88CC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r w:rsidRPr="00B7616F">
        <w:rPr>
          <w:sz w:val="14"/>
          <w:szCs w:val="14"/>
        </w:rPr>
        <w:t>f = open(</w:t>
      </w:r>
      <w:proofErr w:type="gramStart"/>
      <w:r w:rsidRPr="00B7616F">
        <w:rPr>
          <w:sz w:val="14"/>
          <w:szCs w:val="14"/>
        </w:rPr>
        <w:t>filename[</w:t>
      </w:r>
      <w:proofErr w:type="gramEnd"/>
      <w:r w:rsidRPr="00B7616F">
        <w:rPr>
          <w:sz w:val="14"/>
          <w:szCs w:val="14"/>
        </w:rPr>
        <w:t xml:space="preserve">1:])                                 </w:t>
      </w:r>
    </w:p>
    <w:p w14:paraId="5B9F0F7E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outputdata</w:t>
      </w:r>
      <w:proofErr w:type="spellEnd"/>
      <w:r w:rsidRPr="00B7616F">
        <w:rPr>
          <w:sz w:val="14"/>
          <w:szCs w:val="14"/>
        </w:rPr>
        <w:t xml:space="preserve"> = </w:t>
      </w:r>
      <w:r w:rsidRPr="00B7616F">
        <w:rPr>
          <w:color w:val="FF0000"/>
          <w:sz w:val="14"/>
          <w:szCs w:val="14"/>
        </w:rPr>
        <w:t xml:space="preserve">#Fill in start       #Fill in end        </w:t>
      </w:r>
    </w:p>
    <w:p w14:paraId="3CBEB38D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#Send one HTTP header line into socket         </w:t>
      </w:r>
    </w:p>
    <w:p w14:paraId="0743A5A3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start        </w:t>
      </w:r>
    </w:p>
    <w:p w14:paraId="1568C0BB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end                        </w:t>
      </w:r>
    </w:p>
    <w:p w14:paraId="689BEB7B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 #Send the content of the requested file to the client          </w:t>
      </w:r>
    </w:p>
    <w:p w14:paraId="2F2C84F0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for </w:t>
      </w:r>
      <w:proofErr w:type="spellStart"/>
      <w:r w:rsidRPr="00B7616F">
        <w:rPr>
          <w:sz w:val="14"/>
          <w:szCs w:val="14"/>
        </w:rPr>
        <w:t>i</w:t>
      </w:r>
      <w:proofErr w:type="spellEnd"/>
      <w:r w:rsidRPr="00B7616F">
        <w:rPr>
          <w:sz w:val="14"/>
          <w:szCs w:val="14"/>
        </w:rPr>
        <w:t xml:space="preserve"> in </w:t>
      </w:r>
      <w:proofErr w:type="gramStart"/>
      <w:r w:rsidRPr="00B7616F">
        <w:rPr>
          <w:sz w:val="14"/>
          <w:szCs w:val="14"/>
        </w:rPr>
        <w:t>range(</w:t>
      </w:r>
      <w:proofErr w:type="gramEnd"/>
      <w:r w:rsidRPr="00B7616F">
        <w:rPr>
          <w:sz w:val="14"/>
          <w:szCs w:val="14"/>
        </w:rPr>
        <w:t xml:space="preserve">0, </w:t>
      </w:r>
      <w:proofErr w:type="spellStart"/>
      <w:r w:rsidRPr="00B7616F">
        <w:rPr>
          <w:sz w:val="14"/>
          <w:szCs w:val="14"/>
        </w:rPr>
        <w:t>len</w:t>
      </w:r>
      <w:proofErr w:type="spellEnd"/>
      <w:r w:rsidRPr="00B7616F">
        <w:rPr>
          <w:sz w:val="14"/>
          <w:szCs w:val="14"/>
        </w:rPr>
        <w:t>(</w:t>
      </w:r>
      <w:proofErr w:type="spellStart"/>
      <w:r w:rsidRPr="00B7616F">
        <w:rPr>
          <w:sz w:val="14"/>
          <w:szCs w:val="14"/>
        </w:rPr>
        <w:t>outputdata</w:t>
      </w:r>
      <w:proofErr w:type="spellEnd"/>
      <w:r w:rsidRPr="00B7616F">
        <w:rPr>
          <w:sz w:val="14"/>
          <w:szCs w:val="14"/>
        </w:rPr>
        <w:t xml:space="preserve">)):                         </w:t>
      </w:r>
    </w:p>
    <w:p w14:paraId="1C5A44AF" w14:textId="77777777" w:rsidR="007577B5" w:rsidRPr="00B7616F" w:rsidRDefault="007577B5" w:rsidP="007577B5">
      <w:pPr>
        <w:ind w:left="1440" w:firstLine="720"/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connectionSocket.send</w:t>
      </w:r>
      <w:proofErr w:type="spellEnd"/>
      <w:r w:rsidRPr="00B7616F">
        <w:rPr>
          <w:sz w:val="14"/>
          <w:szCs w:val="14"/>
        </w:rPr>
        <w:t>(</w:t>
      </w:r>
      <w:proofErr w:type="spellStart"/>
      <w:r w:rsidRPr="00B7616F">
        <w:rPr>
          <w:sz w:val="14"/>
          <w:szCs w:val="14"/>
        </w:rPr>
        <w:t>outputdata</w:t>
      </w:r>
      <w:proofErr w:type="spellEnd"/>
      <w:r w:rsidRPr="00B7616F">
        <w:rPr>
          <w:sz w:val="14"/>
          <w:szCs w:val="14"/>
        </w:rPr>
        <w:t>[</w:t>
      </w:r>
      <w:proofErr w:type="spellStart"/>
      <w:r w:rsidRPr="00B7616F">
        <w:rPr>
          <w:sz w:val="14"/>
          <w:szCs w:val="14"/>
        </w:rPr>
        <w:t>i</w:t>
      </w:r>
      <w:proofErr w:type="spellEnd"/>
      <w:r w:rsidRPr="00B7616F">
        <w:rPr>
          <w:sz w:val="14"/>
          <w:szCs w:val="14"/>
        </w:rPr>
        <w:t xml:space="preserve">])          </w:t>
      </w:r>
    </w:p>
    <w:p w14:paraId="672B8B13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connectionSocket.close</w:t>
      </w:r>
      <w:proofErr w:type="spellEnd"/>
      <w:r w:rsidRPr="00B7616F">
        <w:rPr>
          <w:sz w:val="14"/>
          <w:szCs w:val="14"/>
        </w:rPr>
        <w:t xml:space="preserve">()     </w:t>
      </w:r>
    </w:p>
    <w:p w14:paraId="251A1E05" w14:textId="77777777" w:rsidR="007577B5" w:rsidRPr="00B7616F" w:rsidRDefault="007577B5" w:rsidP="007577B5">
      <w:pPr>
        <w:ind w:firstLine="720"/>
        <w:rPr>
          <w:sz w:val="14"/>
          <w:szCs w:val="14"/>
        </w:rPr>
      </w:pPr>
      <w:r w:rsidRPr="00B7616F">
        <w:rPr>
          <w:sz w:val="14"/>
          <w:szCs w:val="14"/>
        </w:rPr>
        <w:t xml:space="preserve">except </w:t>
      </w:r>
      <w:proofErr w:type="spellStart"/>
      <w:r w:rsidRPr="00B7616F">
        <w:rPr>
          <w:sz w:val="14"/>
          <w:szCs w:val="14"/>
        </w:rPr>
        <w:t>IOError</w:t>
      </w:r>
      <w:proofErr w:type="spellEnd"/>
      <w:r w:rsidRPr="00B7616F">
        <w:rPr>
          <w:sz w:val="14"/>
          <w:szCs w:val="14"/>
        </w:rPr>
        <w:t xml:space="preserve">:         </w:t>
      </w:r>
    </w:p>
    <w:p w14:paraId="3A275EBF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#Send response message for file not found </w:t>
      </w:r>
    </w:p>
    <w:p w14:paraId="7AAAD9EA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start                 </w:t>
      </w:r>
    </w:p>
    <w:p w14:paraId="75F4C82C" w14:textId="77777777" w:rsidR="007577B5" w:rsidRPr="00B7616F" w:rsidRDefault="007577B5" w:rsidP="007577B5">
      <w:pPr>
        <w:ind w:left="720" w:firstLine="720"/>
        <w:rPr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end </w:t>
      </w:r>
    </w:p>
    <w:p w14:paraId="67619A2F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#Close client socket        </w:t>
      </w:r>
    </w:p>
    <w:p w14:paraId="08E59A88" w14:textId="77777777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start         </w:t>
      </w:r>
    </w:p>
    <w:p w14:paraId="2011BDCA" w14:textId="2664ED05" w:rsidR="007577B5" w:rsidRPr="00B7616F" w:rsidRDefault="007577B5" w:rsidP="007577B5">
      <w:pPr>
        <w:ind w:left="720" w:firstLine="720"/>
        <w:rPr>
          <w:color w:val="FF0000"/>
          <w:sz w:val="14"/>
          <w:szCs w:val="14"/>
        </w:rPr>
      </w:pPr>
      <w:r w:rsidRPr="00B7616F">
        <w:rPr>
          <w:color w:val="FF0000"/>
          <w:sz w:val="14"/>
          <w:szCs w:val="14"/>
        </w:rPr>
        <w:t xml:space="preserve">#Fill in end        </w:t>
      </w:r>
    </w:p>
    <w:p w14:paraId="0C653FF4" w14:textId="0FEA58DD" w:rsidR="007577B5" w:rsidRDefault="007577B5" w:rsidP="007577B5">
      <w:pPr>
        <w:rPr>
          <w:sz w:val="14"/>
          <w:szCs w:val="14"/>
        </w:rPr>
      </w:pPr>
      <w:proofErr w:type="spellStart"/>
      <w:r w:rsidRPr="00B7616F">
        <w:rPr>
          <w:sz w:val="14"/>
          <w:szCs w:val="14"/>
        </w:rPr>
        <w:t>serverSocket.close</w:t>
      </w:r>
      <w:proofErr w:type="spellEnd"/>
      <w:r w:rsidRPr="00B7616F">
        <w:rPr>
          <w:sz w:val="14"/>
          <w:szCs w:val="14"/>
        </w:rPr>
        <w:t>()</w:t>
      </w:r>
    </w:p>
    <w:p w14:paraId="2C5FD71A" w14:textId="41C0D65B" w:rsidR="00B7616F" w:rsidRDefault="00B7616F" w:rsidP="007577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1272A" wp14:editId="330FDCE4">
            <wp:extent cx="4816475" cy="336741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870" cy="33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3B33" w14:textId="14264BF3" w:rsidR="00B7616F" w:rsidRDefault="00B7616F" w:rsidP="007577B5">
      <w:pPr>
        <w:rPr>
          <w:sz w:val="24"/>
          <w:szCs w:val="24"/>
        </w:rPr>
      </w:pPr>
    </w:p>
    <w:p w14:paraId="0A1F4DA2" w14:textId="323D2C7C" w:rsidR="00B7616F" w:rsidRDefault="00B7616F" w:rsidP="007577B5">
      <w:pPr>
        <w:rPr>
          <w:sz w:val="24"/>
          <w:szCs w:val="24"/>
        </w:rPr>
      </w:pPr>
      <w:r>
        <w:rPr>
          <w:sz w:val="24"/>
          <w:szCs w:val="24"/>
        </w:rPr>
        <w:t xml:space="preserve">This image is the Python shell that is outputting the data from the server. </w:t>
      </w:r>
      <w:r w:rsidR="00A57B61">
        <w:rPr>
          <w:sz w:val="24"/>
          <w:szCs w:val="24"/>
        </w:rPr>
        <w:t>As you can see when the html file exists, the “File Sent” message appears but the when the file does not exist, the message header only show.</w:t>
      </w:r>
    </w:p>
    <w:p w14:paraId="77ABBCB1" w14:textId="77777777" w:rsidR="00B7616F" w:rsidRDefault="00B7616F" w:rsidP="007577B5">
      <w:pPr>
        <w:rPr>
          <w:sz w:val="24"/>
          <w:szCs w:val="24"/>
        </w:rPr>
      </w:pPr>
    </w:p>
    <w:p w14:paraId="630A12BE" w14:textId="1272C445" w:rsidR="00B7616F" w:rsidRDefault="00B7616F" w:rsidP="007577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9E100" wp14:editId="7C59C1EB">
            <wp:extent cx="23145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C3D3" w14:textId="027F87BF" w:rsidR="00B7616F" w:rsidRDefault="00B7616F" w:rsidP="007577B5">
      <w:pPr>
        <w:rPr>
          <w:sz w:val="24"/>
          <w:szCs w:val="24"/>
        </w:rPr>
      </w:pPr>
      <w:r>
        <w:rPr>
          <w:sz w:val="24"/>
          <w:szCs w:val="24"/>
        </w:rPr>
        <w:t>This image is my IP address along with the port address and the name of the .html file that I wanted to open.</w:t>
      </w:r>
      <w:r w:rsidR="00A57B61">
        <w:rPr>
          <w:sz w:val="24"/>
          <w:szCs w:val="24"/>
        </w:rPr>
        <w:t xml:space="preserve"> I also experimented with the 127.0.0.1 IP address.</w:t>
      </w:r>
    </w:p>
    <w:p w14:paraId="0D66655C" w14:textId="1D0BE305" w:rsidR="00B7616F" w:rsidRDefault="00B7616F" w:rsidP="007577B5">
      <w:pPr>
        <w:rPr>
          <w:sz w:val="24"/>
          <w:szCs w:val="24"/>
        </w:rPr>
      </w:pPr>
    </w:p>
    <w:p w14:paraId="22433EF5" w14:textId="459DFAC6" w:rsidR="003E3F47" w:rsidRDefault="003E3F47" w:rsidP="007577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61368F" wp14:editId="708C02E7">
            <wp:extent cx="2665413" cy="229521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298" cy="23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6781" w14:textId="4FC6E505" w:rsidR="003E3F47" w:rsidRDefault="003E3F47" w:rsidP="007577B5">
      <w:pPr>
        <w:rPr>
          <w:sz w:val="24"/>
          <w:szCs w:val="24"/>
        </w:rPr>
      </w:pPr>
    </w:p>
    <w:p w14:paraId="1C4CD05A" w14:textId="34E87C4C" w:rsidR="003E3F47" w:rsidRDefault="003E3F47" w:rsidP="007577B5">
      <w:pPr>
        <w:rPr>
          <w:sz w:val="24"/>
          <w:szCs w:val="24"/>
        </w:rPr>
      </w:pPr>
      <w:r>
        <w:rPr>
          <w:sz w:val="24"/>
          <w:szCs w:val="24"/>
        </w:rPr>
        <w:t>This is how the website would look like my program worked properly.</w:t>
      </w:r>
    </w:p>
    <w:p w14:paraId="55F53BA9" w14:textId="3BFEAA3F" w:rsidR="003E3F47" w:rsidRDefault="003E3F47" w:rsidP="007577B5">
      <w:pPr>
        <w:rPr>
          <w:sz w:val="24"/>
          <w:szCs w:val="24"/>
        </w:rPr>
      </w:pPr>
    </w:p>
    <w:p w14:paraId="62FE0C78" w14:textId="77777777" w:rsidR="003E3F47" w:rsidRDefault="003E3F47" w:rsidP="007577B5">
      <w:pPr>
        <w:rPr>
          <w:sz w:val="24"/>
          <w:szCs w:val="24"/>
        </w:rPr>
      </w:pPr>
    </w:p>
    <w:p w14:paraId="5C1CCC25" w14:textId="0299D7F2" w:rsidR="00B7616F" w:rsidRDefault="00B7616F" w:rsidP="007577B5">
      <w:pPr>
        <w:rPr>
          <w:sz w:val="24"/>
          <w:szCs w:val="24"/>
        </w:rPr>
      </w:pPr>
      <w:r w:rsidRPr="00B7616F">
        <w:rPr>
          <w:b/>
          <w:sz w:val="24"/>
          <w:szCs w:val="24"/>
        </w:rPr>
        <w:lastRenderedPageBreak/>
        <w:t xml:space="preserve">Conclusion: </w:t>
      </w:r>
    </w:p>
    <w:p w14:paraId="2A5A2F89" w14:textId="5C39BC37" w:rsidR="00B7616F" w:rsidRPr="00A57B61" w:rsidRDefault="00B7616F" w:rsidP="007577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7B61">
        <w:rPr>
          <w:sz w:val="24"/>
          <w:szCs w:val="24"/>
        </w:rPr>
        <w:t>I ran into quite a bit of hiccups, along the way. The biggest one that I could not get to work was seeing the html file on the browser. The next one was this constant error that kept appearing. This error came out like this “</w:t>
      </w:r>
      <w:proofErr w:type="spellStart"/>
      <w:r w:rsidR="00A57B61" w:rsidRPr="00A57B61">
        <w:rPr>
          <w:sz w:val="24"/>
          <w:szCs w:val="24"/>
        </w:rPr>
        <w:t>TypeError</w:t>
      </w:r>
      <w:proofErr w:type="spellEnd"/>
      <w:r w:rsidR="00A57B61" w:rsidRPr="00A57B61">
        <w:rPr>
          <w:sz w:val="24"/>
          <w:szCs w:val="24"/>
        </w:rPr>
        <w:t>: a bytes-like object is required, not 'str'</w:t>
      </w:r>
      <w:r w:rsidR="00A57B61">
        <w:rPr>
          <w:sz w:val="24"/>
          <w:szCs w:val="24"/>
        </w:rPr>
        <w:t>.” I found out that with the newer version of Python (3.5)</w:t>
      </w:r>
      <w:r w:rsidR="00D33C75">
        <w:rPr>
          <w:sz w:val="24"/>
          <w:szCs w:val="24"/>
        </w:rPr>
        <w:t>,</w:t>
      </w:r>
      <w:r w:rsidR="00A57B61">
        <w:rPr>
          <w:sz w:val="24"/>
          <w:szCs w:val="24"/>
        </w:rPr>
        <w:t xml:space="preserve"> </w:t>
      </w:r>
      <w:r w:rsidR="00D33C75">
        <w:rPr>
          <w:sz w:val="24"/>
          <w:szCs w:val="24"/>
        </w:rPr>
        <w:t>t</w:t>
      </w:r>
      <w:r w:rsidR="00A57B61">
        <w:rPr>
          <w:sz w:val="24"/>
          <w:szCs w:val="24"/>
        </w:rPr>
        <w:t xml:space="preserve">his error wouldn’t have occurred if I had Python 2.7 installed. To resolve this </w:t>
      </w:r>
      <w:r w:rsidR="00D33C75">
        <w:rPr>
          <w:sz w:val="24"/>
          <w:szCs w:val="24"/>
        </w:rPr>
        <w:t>issue,</w:t>
      </w:r>
      <w:r w:rsidR="00A57B61">
        <w:rPr>
          <w:sz w:val="24"/>
          <w:szCs w:val="24"/>
        </w:rPr>
        <w:t xml:space="preserve"> </w:t>
      </w:r>
      <w:bookmarkStart w:id="0" w:name="_GoBack"/>
      <w:bookmarkEnd w:id="0"/>
      <w:r w:rsidR="00A57B61">
        <w:rPr>
          <w:sz w:val="24"/>
          <w:szCs w:val="24"/>
        </w:rPr>
        <w:t xml:space="preserve">I have to use the encode function or the letter “b” in front of the text. You can see this in my code. </w:t>
      </w:r>
      <w:r w:rsidR="003E3F47">
        <w:rPr>
          <w:sz w:val="24"/>
          <w:szCs w:val="24"/>
        </w:rPr>
        <w:t xml:space="preserve">Overall this lab was straight-forward since most of the stuff we used were from the previous socket programming assignments. I tried to trouble shoot why the html file was not showing using the Wireshark </w:t>
      </w:r>
      <w:r w:rsidR="00D33C75">
        <w:rPr>
          <w:sz w:val="24"/>
          <w:szCs w:val="24"/>
        </w:rPr>
        <w:t>program,</w:t>
      </w:r>
      <w:r w:rsidR="003E3F47">
        <w:rPr>
          <w:sz w:val="24"/>
          <w:szCs w:val="24"/>
        </w:rPr>
        <w:t xml:space="preserve"> but I didn’t see anything. Wireshark told me that it was getting the index.html file from the right location too.</w:t>
      </w:r>
    </w:p>
    <w:sectPr w:rsidR="00B7616F" w:rsidRPr="00A5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E"/>
    <w:rsid w:val="0016003E"/>
    <w:rsid w:val="003E3F47"/>
    <w:rsid w:val="00645252"/>
    <w:rsid w:val="006D3D74"/>
    <w:rsid w:val="007577B5"/>
    <w:rsid w:val="0083569A"/>
    <w:rsid w:val="00A57B61"/>
    <w:rsid w:val="00A9204E"/>
    <w:rsid w:val="00B7616F"/>
    <w:rsid w:val="00D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F32E"/>
  <w15:chartTrackingRefBased/>
  <w15:docId w15:val="{2FF675BD-76FD-4E1E-8E52-DA6DEBBE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57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s.pearsoned.com/ecs_kurose_compnetw_6/.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u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54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Vaukee Lee</dc:creator>
  <cp:keywords/>
  <dc:description/>
  <cp:lastModifiedBy>Vaukee Lee</cp:lastModifiedBy>
  <cp:revision>2</cp:revision>
  <dcterms:created xsi:type="dcterms:W3CDTF">2019-04-14T05:51:00Z</dcterms:created>
  <dcterms:modified xsi:type="dcterms:W3CDTF">2019-04-14T06:45:00Z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